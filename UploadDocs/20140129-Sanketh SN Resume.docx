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488" w:rsidRPr="001D3488" w:rsidRDefault="001D3488" w:rsidP="001D3488">
      <w:pPr>
        <w:jc w:val="center"/>
        <w:rPr>
          <w:rFonts w:ascii="Calibri" w:hAnsi="Calibri"/>
          <w:b/>
          <w:sz w:val="36"/>
          <w:szCs w:val="36"/>
          <w:u w:val="single"/>
        </w:rPr>
      </w:pPr>
      <w:r>
        <w:rPr>
          <w:rFonts w:ascii="Calibri" w:hAnsi="Calibri"/>
          <w:b/>
          <w:sz w:val="36"/>
          <w:szCs w:val="36"/>
          <w:u w:val="single"/>
        </w:rPr>
        <w:t xml:space="preserve">Curriculum Vitae  </w:t>
      </w:r>
    </w:p>
    <w:p w:rsidR="00305498" w:rsidRPr="00220355" w:rsidRDefault="001D3488" w:rsidP="001D3488">
      <w:pPr>
        <w:spacing w:after="0"/>
        <w:rPr>
          <w:rFonts w:ascii="Calibri" w:hAnsi="Calibri"/>
          <w:b/>
          <w:sz w:val="36"/>
          <w:szCs w:val="36"/>
        </w:rPr>
      </w:pPr>
      <w:r>
        <w:rPr>
          <w:rFonts w:ascii="Calibri" w:hAnsi="Calibri"/>
          <w:b/>
          <w:sz w:val="36"/>
          <w:szCs w:val="36"/>
        </w:rPr>
        <w:t>SANKETH.S.N</w:t>
      </w:r>
      <w:r>
        <w:rPr>
          <w:rFonts w:ascii="Calibri" w:hAnsi="Calibri"/>
        </w:rPr>
        <w:t xml:space="preserve">                                              </w:t>
      </w:r>
      <w:r>
        <w:rPr>
          <w:rFonts w:ascii="Calibri" w:hAnsi="Calibri"/>
        </w:rPr>
        <w:tab/>
      </w:r>
      <w:r>
        <w:rPr>
          <w:rFonts w:ascii="Calibri" w:hAnsi="Calibri"/>
        </w:rPr>
        <w:tab/>
      </w:r>
      <w:r>
        <w:rPr>
          <w:rFonts w:ascii="Calibri" w:hAnsi="Calibri"/>
        </w:rPr>
        <w:tab/>
        <w:t xml:space="preserve">                     </w:t>
      </w:r>
      <w:r w:rsidR="00305498">
        <w:rPr>
          <w:rFonts w:ascii="Calibri" w:hAnsi="Calibri"/>
        </w:rPr>
        <w:t xml:space="preserve">Mobile No: </w:t>
      </w:r>
      <w:r>
        <w:rPr>
          <w:rFonts w:ascii="Calibri" w:hAnsi="Calibri"/>
        </w:rPr>
        <w:t xml:space="preserve">+91 </w:t>
      </w:r>
      <w:r w:rsidR="00305498">
        <w:rPr>
          <w:rFonts w:ascii="Calibri" w:hAnsi="Calibri"/>
        </w:rPr>
        <w:t>88617</w:t>
      </w:r>
      <w:r>
        <w:rPr>
          <w:rFonts w:ascii="Calibri" w:hAnsi="Calibri"/>
        </w:rPr>
        <w:t xml:space="preserve"> </w:t>
      </w:r>
      <w:r w:rsidR="00305498">
        <w:rPr>
          <w:rFonts w:ascii="Calibri" w:hAnsi="Calibri"/>
        </w:rPr>
        <w:t>49205</w:t>
      </w:r>
    </w:p>
    <w:p w:rsidR="0002301D" w:rsidRDefault="00305498" w:rsidP="001D3488">
      <w:pPr>
        <w:spacing w:after="0"/>
        <w:ind w:left="5760" w:firstLine="720"/>
        <w:jc w:val="center"/>
        <w:rPr>
          <w:b/>
          <w:color w:val="FFFFFF" w:themeColor="background1"/>
          <w:sz w:val="28"/>
          <w:highlight w:val="darkGray"/>
          <w:shd w:val="clear" w:color="auto" w:fill="7F7F7F" w:themeFill="text1" w:themeFillTint="80"/>
        </w:rPr>
      </w:pPr>
      <w:r w:rsidRPr="00581641">
        <w:rPr>
          <w:rFonts w:ascii="Calibri" w:hAnsi="Calibri"/>
        </w:rPr>
        <w:t xml:space="preserve">E-Mail: </w:t>
      </w:r>
      <w:r w:rsidR="00E9111E" w:rsidRPr="001D3488">
        <w:rPr>
          <w:rFonts w:ascii="Calibri" w:hAnsi="Calibri"/>
          <w:b/>
          <w:u w:val="single"/>
        </w:rPr>
        <w:t>sanketh.sbn@gmail.com</w:t>
      </w:r>
    </w:p>
    <w:p w:rsidR="0002301D" w:rsidRDefault="0002301D" w:rsidP="001D3488">
      <w:pPr>
        <w:spacing w:after="0"/>
        <w:ind w:left="-720"/>
      </w:pPr>
      <w:r>
        <w:rPr>
          <w:b/>
          <w:color w:val="FFFFFF" w:themeColor="background1"/>
          <w:sz w:val="28"/>
          <w:highlight w:val="darkGray"/>
          <w:shd w:val="clear" w:color="auto" w:fill="7F7F7F" w:themeFill="text1" w:themeFillTint="80"/>
        </w:rPr>
        <w:t xml:space="preserve">Objective                                                                                                                                                  </w:t>
      </w:r>
      <w:r w:rsidRPr="0002301D">
        <w:rPr>
          <w:b/>
          <w:color w:val="808080" w:themeColor="background1" w:themeShade="80"/>
          <w:sz w:val="28"/>
          <w:highlight w:val="darkGray"/>
          <w:shd w:val="clear" w:color="auto" w:fill="7F7F7F" w:themeFill="text1" w:themeFillTint="80"/>
        </w:rPr>
        <w:t xml:space="preserve"> .</w:t>
      </w:r>
      <w:r>
        <w:rPr>
          <w:b/>
          <w:color w:val="FFFFFF" w:themeColor="background1"/>
          <w:sz w:val="28"/>
          <w:highlight w:val="darkGray"/>
          <w:shd w:val="clear" w:color="auto" w:fill="7F7F7F" w:themeFill="text1" w:themeFillTint="80"/>
        </w:rPr>
        <w:t xml:space="preserve">                                                                                                                                                    </w:t>
      </w:r>
    </w:p>
    <w:p w:rsidR="001D3488" w:rsidRDefault="001D3488" w:rsidP="00027107">
      <w:pPr>
        <w:jc w:val="both"/>
        <w:rPr>
          <w:rFonts w:ascii="Calibri" w:hAnsi="Calibri"/>
        </w:rPr>
      </w:pPr>
    </w:p>
    <w:p w:rsidR="00027107" w:rsidRPr="000B2206" w:rsidRDefault="00027107" w:rsidP="00027107">
      <w:pPr>
        <w:jc w:val="both"/>
        <w:rPr>
          <w:rFonts w:ascii="Calibri" w:hAnsi="Calibri"/>
          <w:sz w:val="24"/>
          <w:szCs w:val="24"/>
        </w:rPr>
      </w:pPr>
      <w:r w:rsidRPr="000B2206">
        <w:rPr>
          <w:rFonts w:ascii="Calibri" w:hAnsi="Calibri"/>
          <w:sz w:val="24"/>
          <w:szCs w:val="24"/>
        </w:rPr>
        <w:t>To gain a dynamic and challenging role in the area of Electrical and Electronics Engineering. That will offer be the best opportunity for further development of my ability, skill and knowledge in an established firm with long term career growth possibilities.</w:t>
      </w:r>
    </w:p>
    <w:p w:rsidR="0002301D" w:rsidRPr="000B2206" w:rsidRDefault="0002301D" w:rsidP="00D4195E">
      <w:pPr>
        <w:spacing w:after="0"/>
        <w:rPr>
          <w:rFonts w:ascii="Calibri" w:hAnsi="Calibri"/>
          <w:b/>
          <w:sz w:val="24"/>
          <w:szCs w:val="24"/>
        </w:rPr>
      </w:pPr>
    </w:p>
    <w:p w:rsidR="001D3488" w:rsidRDefault="00202B51" w:rsidP="00282E60">
      <w:pPr>
        <w:spacing w:after="0"/>
        <w:ind w:left="-720"/>
        <w:rPr>
          <w:b/>
          <w:color w:val="FFFFFF" w:themeColor="background1"/>
          <w:sz w:val="28"/>
          <w:highlight w:val="darkGray"/>
          <w:shd w:val="clear" w:color="auto" w:fill="7F7F7F" w:themeFill="text1" w:themeFillTint="80"/>
        </w:rPr>
      </w:pPr>
      <w:r>
        <w:rPr>
          <w:b/>
          <w:color w:val="FFFFFF" w:themeColor="background1"/>
          <w:sz w:val="28"/>
          <w:highlight w:val="darkGray"/>
          <w:shd w:val="clear" w:color="auto" w:fill="7F7F7F" w:themeFill="text1" w:themeFillTint="80"/>
        </w:rPr>
        <w:t xml:space="preserve">  Key </w:t>
      </w:r>
      <w:r w:rsidRPr="003A4CFC">
        <w:rPr>
          <w:b/>
          <w:color w:val="FFFFFF" w:themeColor="background1"/>
          <w:sz w:val="28"/>
          <w:shd w:val="clear" w:color="auto" w:fill="7F7F7F" w:themeFill="text1" w:themeFillTint="80"/>
        </w:rPr>
        <w:t>Skill</w:t>
      </w:r>
      <w:r w:rsidR="00727853" w:rsidRPr="003A4CFC">
        <w:rPr>
          <w:b/>
          <w:color w:val="FFFFFF" w:themeColor="background1"/>
          <w:sz w:val="28"/>
          <w:shd w:val="clear" w:color="auto" w:fill="7F7F7F" w:themeFill="text1" w:themeFillTint="80"/>
        </w:rPr>
        <w:t>s</w:t>
      </w:r>
      <w:r w:rsidR="003A4CFC" w:rsidRPr="003A4CFC">
        <w:rPr>
          <w:b/>
          <w:color w:val="FFFFFF" w:themeColor="background1"/>
          <w:sz w:val="28"/>
          <w:shd w:val="clear" w:color="auto" w:fill="7F7F7F" w:themeFill="text1" w:themeFillTint="80"/>
        </w:rPr>
        <w:t xml:space="preserve">                                                                                                                                                     </w:t>
      </w:r>
      <w:r w:rsidR="003A4CFC" w:rsidRPr="003A4CFC">
        <w:rPr>
          <w:b/>
          <w:color w:val="7F7F7F" w:themeColor="text1" w:themeTint="80"/>
          <w:sz w:val="28"/>
          <w:shd w:val="clear" w:color="auto" w:fill="7F7F7F" w:themeFill="text1" w:themeFillTint="80"/>
        </w:rPr>
        <w:t xml:space="preserve"> .</w:t>
      </w:r>
      <w:r w:rsidR="00727853" w:rsidRPr="003A4CFC">
        <w:rPr>
          <w:b/>
          <w:color w:val="7F7F7F" w:themeColor="text1" w:themeTint="80"/>
          <w:sz w:val="28"/>
          <w:shd w:val="clear" w:color="auto" w:fill="7F7F7F" w:themeFill="text1" w:themeFillTint="80"/>
        </w:rPr>
        <w:t xml:space="preserve"> </w:t>
      </w:r>
      <w:r w:rsidR="00727853" w:rsidRPr="003A4CFC">
        <w:rPr>
          <w:b/>
          <w:color w:val="7F7F7F" w:themeColor="text1" w:themeTint="80"/>
          <w:sz w:val="28"/>
          <w:highlight w:val="darkGray"/>
          <w:shd w:val="clear" w:color="auto" w:fill="7F7F7F" w:themeFill="text1" w:themeFillTint="80"/>
        </w:rPr>
        <w:t xml:space="preserve"> </w:t>
      </w:r>
      <w:r w:rsidR="00727853">
        <w:rPr>
          <w:b/>
          <w:color w:val="FFFFFF" w:themeColor="background1"/>
          <w:sz w:val="28"/>
          <w:highlight w:val="darkGray"/>
          <w:shd w:val="clear" w:color="auto" w:fill="7F7F7F" w:themeFill="text1" w:themeFillTint="80"/>
        </w:rPr>
        <w:t xml:space="preserve">                                                 </w:t>
      </w:r>
      <w:r w:rsidR="003A4CFC">
        <w:rPr>
          <w:b/>
          <w:color w:val="FFFFFF" w:themeColor="background1"/>
          <w:sz w:val="28"/>
          <w:highlight w:val="darkGray"/>
          <w:shd w:val="clear" w:color="auto" w:fill="7F7F7F" w:themeFill="text1" w:themeFillTint="80"/>
        </w:rPr>
        <w:t xml:space="preserve">                             </w:t>
      </w:r>
      <w:r w:rsidR="00727853">
        <w:rPr>
          <w:b/>
          <w:color w:val="FFFFFF" w:themeColor="background1"/>
          <w:sz w:val="28"/>
          <w:highlight w:val="darkGray"/>
          <w:shd w:val="clear" w:color="auto" w:fill="7F7F7F" w:themeFill="text1" w:themeFillTint="80"/>
        </w:rPr>
        <w:t xml:space="preserve">   </w:t>
      </w:r>
      <w:r>
        <w:rPr>
          <w:b/>
          <w:color w:val="FFFFFF" w:themeColor="background1"/>
          <w:sz w:val="28"/>
          <w:highlight w:val="darkGray"/>
          <w:shd w:val="clear" w:color="auto" w:fill="7F7F7F" w:themeFill="text1" w:themeFillTint="80"/>
        </w:rPr>
        <w:t xml:space="preserve"> </w:t>
      </w:r>
    </w:p>
    <w:p w:rsidR="00282E60" w:rsidRDefault="008F7509" w:rsidP="00282E60">
      <w:pPr>
        <w:spacing w:after="0"/>
        <w:ind w:left="-720"/>
        <w:rPr>
          <w:color w:val="FFFFFF" w:themeColor="background1"/>
        </w:rPr>
      </w:pPr>
      <w:r>
        <w:rPr>
          <w:b/>
          <w:color w:val="FFFFFF" w:themeColor="background1"/>
          <w:sz w:val="28"/>
          <w:highlight w:val="darkGray"/>
          <w:shd w:val="clear" w:color="auto" w:fill="7F7F7F" w:themeFill="text1" w:themeFillTint="80"/>
        </w:rPr>
        <w:t xml:space="preserve">                </w:t>
      </w:r>
      <w:r w:rsidR="00202B51">
        <w:rPr>
          <w:b/>
          <w:color w:val="FFFFFF" w:themeColor="background1"/>
          <w:sz w:val="28"/>
          <w:highlight w:val="darkGray"/>
          <w:shd w:val="clear" w:color="auto" w:fill="7F7F7F" w:themeFill="text1" w:themeFillTint="80"/>
        </w:rPr>
        <w:t xml:space="preserve">                                                                                                                                 </w:t>
      </w:r>
      <w:r w:rsidR="00727853">
        <w:rPr>
          <w:b/>
          <w:color w:val="948A54" w:themeColor="background2" w:themeShade="80"/>
          <w:sz w:val="28"/>
          <w:highlight w:val="darkGray"/>
          <w:shd w:val="clear" w:color="auto" w:fill="7F7F7F" w:themeFill="text1" w:themeFillTint="80"/>
        </w:rPr>
        <w:t xml:space="preserve"> </w:t>
      </w:r>
      <w:r w:rsidR="00202B51" w:rsidRPr="002163F3">
        <w:rPr>
          <w:b/>
          <w:color w:val="948A54" w:themeColor="background2" w:themeShade="80"/>
          <w:sz w:val="28"/>
          <w:highlight w:val="darkGray"/>
          <w:shd w:val="clear" w:color="auto" w:fill="7F7F7F" w:themeFill="text1" w:themeFillTint="80"/>
        </w:rPr>
        <w:t xml:space="preserve">  </w:t>
      </w:r>
      <w:r w:rsidR="00202B51">
        <w:rPr>
          <w:b/>
          <w:color w:val="FFFFFF" w:themeColor="background1"/>
          <w:sz w:val="28"/>
          <w:highlight w:val="darkGray"/>
          <w:shd w:val="clear" w:color="auto" w:fill="7F7F7F" w:themeFill="text1" w:themeFillTint="80"/>
        </w:rPr>
        <w:t xml:space="preserve">                                                                                                                                                          </w:t>
      </w:r>
    </w:p>
    <w:p w:rsidR="00727853" w:rsidRPr="00727853"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P</w:t>
      </w:r>
      <w:r w:rsidR="00727853" w:rsidRPr="00727853">
        <w:rPr>
          <w:rFonts w:eastAsia="Times New Roman" w:cs="Times"/>
          <w:color w:val="424242"/>
          <w:sz w:val="24"/>
          <w:szCs w:val="23"/>
        </w:rPr>
        <w:t xml:space="preserve">lanning and </w:t>
      </w:r>
      <w:r w:rsidRPr="0002301D">
        <w:rPr>
          <w:rFonts w:eastAsia="Times New Roman" w:cs="Times"/>
          <w:color w:val="424242"/>
          <w:sz w:val="24"/>
          <w:szCs w:val="23"/>
        </w:rPr>
        <w:t>organizing</w:t>
      </w:r>
      <w:r w:rsidR="00727853" w:rsidRPr="00727853">
        <w:rPr>
          <w:rFonts w:eastAsia="Times New Roman" w:cs="Times"/>
          <w:color w:val="424242"/>
          <w:sz w:val="24"/>
          <w:szCs w:val="23"/>
        </w:rPr>
        <w:t xml:space="preserve"> production schedules</w:t>
      </w:r>
      <w:r w:rsidR="001D3488">
        <w:rPr>
          <w:rFonts w:eastAsia="Times New Roman" w:cs="Times"/>
          <w:color w:val="424242"/>
          <w:sz w:val="24"/>
          <w:szCs w:val="23"/>
        </w:rPr>
        <w:t xml:space="preserve"> according to the target dates.</w:t>
      </w:r>
    </w:p>
    <w:p w:rsidR="00727853" w:rsidRPr="00727853"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A</w:t>
      </w:r>
      <w:r w:rsidR="00727853" w:rsidRPr="00727853">
        <w:rPr>
          <w:rFonts w:eastAsia="Times New Roman" w:cs="Times"/>
          <w:color w:val="424242"/>
          <w:sz w:val="24"/>
          <w:szCs w:val="23"/>
        </w:rPr>
        <w:t>ssessing project and resources requirements</w:t>
      </w:r>
    </w:p>
    <w:p w:rsidR="00727853" w:rsidRPr="00727853"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E</w:t>
      </w:r>
      <w:r w:rsidR="00727853" w:rsidRPr="00727853">
        <w:rPr>
          <w:rFonts w:eastAsia="Times New Roman" w:cs="Times"/>
          <w:color w:val="424242"/>
          <w:sz w:val="24"/>
          <w:szCs w:val="23"/>
        </w:rPr>
        <w:t>stimating, negotiating and timescales with clients and managers</w:t>
      </w:r>
    </w:p>
    <w:p w:rsidR="00727853" w:rsidRPr="00727853"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D</w:t>
      </w:r>
      <w:r w:rsidR="00727853" w:rsidRPr="00727853">
        <w:rPr>
          <w:rFonts w:eastAsia="Times New Roman" w:cs="Times"/>
          <w:color w:val="424242"/>
          <w:sz w:val="24"/>
          <w:szCs w:val="23"/>
        </w:rPr>
        <w:t>etermining quality control standards</w:t>
      </w:r>
    </w:p>
    <w:p w:rsidR="00727853" w:rsidRPr="00727853"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O</w:t>
      </w:r>
      <w:r w:rsidR="00727853" w:rsidRPr="00727853">
        <w:rPr>
          <w:rFonts w:eastAsia="Times New Roman" w:cs="Times"/>
          <w:color w:val="424242"/>
          <w:sz w:val="24"/>
          <w:szCs w:val="23"/>
        </w:rPr>
        <w:t>verseeing production processes</w:t>
      </w:r>
    </w:p>
    <w:p w:rsidR="00727853" w:rsidRPr="00727853"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R</w:t>
      </w:r>
      <w:r w:rsidR="00727853" w:rsidRPr="00727853">
        <w:rPr>
          <w:rFonts w:eastAsia="Times New Roman" w:cs="Times"/>
          <w:color w:val="424242"/>
          <w:sz w:val="24"/>
          <w:szCs w:val="23"/>
        </w:rPr>
        <w:t>e-negotiating timescales or schedules as necessary</w:t>
      </w:r>
    </w:p>
    <w:p w:rsidR="00CE4C35" w:rsidRDefault="00CE4C35"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Pr>
          <w:rFonts w:eastAsia="Times New Roman" w:cs="Times"/>
          <w:color w:val="424242"/>
          <w:sz w:val="24"/>
          <w:szCs w:val="23"/>
        </w:rPr>
        <w:t>Raising the MPR (Material Purchase Requisition) according to the requirement.</w:t>
      </w:r>
    </w:p>
    <w:p w:rsidR="00727853" w:rsidRPr="00727853"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Organizing</w:t>
      </w:r>
      <w:r w:rsidR="00727853" w:rsidRPr="00727853">
        <w:rPr>
          <w:rFonts w:eastAsia="Times New Roman" w:cs="Times"/>
          <w:color w:val="424242"/>
          <w:sz w:val="24"/>
          <w:szCs w:val="23"/>
        </w:rPr>
        <w:t xml:space="preserve"> the repair and routine maintenance of production equipment</w:t>
      </w:r>
      <w:r w:rsidR="00CE4C35">
        <w:rPr>
          <w:rFonts w:eastAsia="Times New Roman" w:cs="Times"/>
          <w:color w:val="424242"/>
          <w:sz w:val="24"/>
          <w:szCs w:val="23"/>
        </w:rPr>
        <w:t>.</w:t>
      </w:r>
    </w:p>
    <w:p w:rsidR="00727853" w:rsidRPr="00727853"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L</w:t>
      </w:r>
      <w:r w:rsidR="00CE4C35">
        <w:rPr>
          <w:rFonts w:eastAsia="Times New Roman" w:cs="Times"/>
          <w:color w:val="424242"/>
          <w:sz w:val="24"/>
          <w:szCs w:val="23"/>
        </w:rPr>
        <w:t>iaison</w:t>
      </w:r>
      <w:r w:rsidR="00727853" w:rsidRPr="00727853">
        <w:rPr>
          <w:rFonts w:eastAsia="Times New Roman" w:cs="Times"/>
          <w:color w:val="424242"/>
          <w:sz w:val="24"/>
          <w:szCs w:val="23"/>
        </w:rPr>
        <w:t xml:space="preserve"> marketing and sales staff</w:t>
      </w:r>
      <w:r w:rsidR="00CE4C35">
        <w:rPr>
          <w:rFonts w:eastAsia="Times New Roman" w:cs="Times"/>
          <w:color w:val="424242"/>
          <w:sz w:val="24"/>
          <w:szCs w:val="23"/>
        </w:rPr>
        <w:t xml:space="preserve"> regarding the requirements.</w:t>
      </w:r>
    </w:p>
    <w:p w:rsidR="00727853" w:rsidRPr="0002301D" w:rsidRDefault="00BF28D4" w:rsidP="00727853">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Supervising</w:t>
      </w:r>
      <w:r w:rsidR="00727853" w:rsidRPr="00727853">
        <w:rPr>
          <w:rFonts w:eastAsia="Times New Roman" w:cs="Times"/>
          <w:color w:val="424242"/>
          <w:sz w:val="24"/>
          <w:szCs w:val="23"/>
        </w:rPr>
        <w:t xml:space="preserve"> the work of junior staff.</w:t>
      </w:r>
    </w:p>
    <w:p w:rsidR="002C798A" w:rsidRPr="000B139C" w:rsidRDefault="0002301D" w:rsidP="000B139C">
      <w:pPr>
        <w:numPr>
          <w:ilvl w:val="0"/>
          <w:numId w:val="14"/>
        </w:numPr>
        <w:shd w:val="clear" w:color="auto" w:fill="FFFFFF"/>
        <w:spacing w:after="75" w:line="240" w:lineRule="auto"/>
        <w:ind w:left="264"/>
        <w:textAlignment w:val="baseline"/>
        <w:rPr>
          <w:rFonts w:eastAsia="Times New Roman" w:cs="Times"/>
          <w:color w:val="424242"/>
          <w:sz w:val="24"/>
          <w:szCs w:val="23"/>
        </w:rPr>
      </w:pPr>
      <w:r w:rsidRPr="0002301D">
        <w:rPr>
          <w:rFonts w:eastAsia="Times New Roman" w:cs="Times"/>
          <w:color w:val="424242"/>
          <w:sz w:val="24"/>
          <w:szCs w:val="23"/>
        </w:rPr>
        <w:t xml:space="preserve">Customer </w:t>
      </w:r>
      <w:r w:rsidR="002C798A" w:rsidRPr="0002301D">
        <w:rPr>
          <w:rFonts w:eastAsia="Times New Roman" w:cs="Times"/>
          <w:color w:val="424242"/>
          <w:sz w:val="24"/>
          <w:szCs w:val="23"/>
        </w:rPr>
        <w:t>Handling.</w:t>
      </w:r>
    </w:p>
    <w:p w:rsidR="002C798A" w:rsidRPr="00727853" w:rsidRDefault="002C798A" w:rsidP="008A4957">
      <w:pPr>
        <w:shd w:val="clear" w:color="auto" w:fill="FFFFFF"/>
        <w:spacing w:after="75" w:line="240" w:lineRule="auto"/>
        <w:ind w:left="264"/>
        <w:textAlignment w:val="baseline"/>
        <w:rPr>
          <w:rFonts w:eastAsia="Times New Roman" w:cs="Times"/>
          <w:color w:val="424242"/>
          <w:sz w:val="24"/>
          <w:szCs w:val="23"/>
        </w:rPr>
      </w:pPr>
    </w:p>
    <w:p w:rsidR="000B139C" w:rsidRDefault="000B139C" w:rsidP="000B139C">
      <w:pPr>
        <w:ind w:left="-720"/>
        <w:rPr>
          <w:color w:val="808080" w:themeColor="background1" w:themeShade="80"/>
          <w:sz w:val="28"/>
          <w:szCs w:val="28"/>
        </w:rPr>
      </w:pPr>
      <w:r>
        <w:rPr>
          <w:b/>
          <w:color w:val="FFFFFF" w:themeColor="background1"/>
          <w:sz w:val="28"/>
          <w:szCs w:val="28"/>
          <w:highlight w:val="darkGray"/>
        </w:rPr>
        <w:t>Technical  Skills</w:t>
      </w:r>
      <w:r w:rsidR="00282E60" w:rsidRPr="00B137C2">
        <w:rPr>
          <w:b/>
          <w:color w:val="FFFFFF" w:themeColor="background1"/>
          <w:sz w:val="28"/>
          <w:szCs w:val="28"/>
          <w:highlight w:val="darkGray"/>
        </w:rPr>
        <w:t xml:space="preserve">                                                                                                                                        </w:t>
      </w:r>
      <w:r w:rsidR="00C84438" w:rsidRPr="00B137C2">
        <w:rPr>
          <w:b/>
          <w:color w:val="FFFFFF" w:themeColor="background1"/>
          <w:sz w:val="28"/>
          <w:szCs w:val="28"/>
          <w:highlight w:val="darkGray"/>
        </w:rPr>
        <w:t xml:space="preserve">  </w:t>
      </w:r>
      <w:r w:rsidR="00282E60" w:rsidRPr="00B137C2">
        <w:rPr>
          <w:b/>
          <w:color w:val="FFFFFF" w:themeColor="background1"/>
          <w:sz w:val="28"/>
          <w:szCs w:val="28"/>
          <w:highlight w:val="darkGray"/>
        </w:rPr>
        <w:t xml:space="preserve">  </w:t>
      </w:r>
      <w:r w:rsidR="00282E60" w:rsidRPr="00B137C2">
        <w:rPr>
          <w:color w:val="808080" w:themeColor="background1" w:themeShade="80"/>
          <w:sz w:val="28"/>
          <w:szCs w:val="28"/>
          <w:highlight w:val="darkGray"/>
        </w:rPr>
        <w:t>.</w:t>
      </w:r>
      <w:r>
        <w:rPr>
          <w:color w:val="808080" w:themeColor="background1" w:themeShade="80"/>
          <w:sz w:val="28"/>
          <w:szCs w:val="28"/>
        </w:rPr>
        <w:t xml:space="preserve">  </w:t>
      </w:r>
    </w:p>
    <w:p w:rsidR="002E19B5" w:rsidRPr="000B139C" w:rsidRDefault="000B139C" w:rsidP="000B139C">
      <w:pPr>
        <w:pStyle w:val="ListParagraph"/>
        <w:numPr>
          <w:ilvl w:val="0"/>
          <w:numId w:val="18"/>
        </w:numPr>
        <w:rPr>
          <w:color w:val="808080" w:themeColor="background1" w:themeShade="80"/>
          <w:sz w:val="28"/>
          <w:szCs w:val="28"/>
        </w:rPr>
      </w:pPr>
      <w:r w:rsidRPr="000B139C">
        <w:rPr>
          <w:color w:val="000000"/>
          <w:sz w:val="24"/>
          <w:szCs w:val="24"/>
        </w:rPr>
        <w:t>Crimping, Soldering,</w:t>
      </w:r>
      <w:r w:rsidR="00BB357F">
        <w:rPr>
          <w:color w:val="000000"/>
          <w:sz w:val="24"/>
          <w:szCs w:val="24"/>
        </w:rPr>
        <w:t>Cable wiring&amp; Panel</w:t>
      </w:r>
      <w:r w:rsidRPr="000B139C">
        <w:rPr>
          <w:color w:val="000000"/>
          <w:sz w:val="24"/>
          <w:szCs w:val="24"/>
        </w:rPr>
        <w:t xml:space="preserve"> Assembling, Cable routing, Drawing analyzing, Cable instalation,Problem analyzing&amp;servicing,Designing,</w:t>
      </w:r>
      <w:r w:rsidR="00BB357F">
        <w:rPr>
          <w:color w:val="000000"/>
          <w:sz w:val="24"/>
          <w:szCs w:val="24"/>
        </w:rPr>
        <w:t xml:space="preserve"> Testing,</w:t>
      </w:r>
      <w:r w:rsidRPr="000B139C">
        <w:rPr>
          <w:color w:val="000000"/>
          <w:sz w:val="24"/>
          <w:szCs w:val="24"/>
        </w:rPr>
        <w:t>Preparation of A</w:t>
      </w:r>
      <w:r>
        <w:rPr>
          <w:color w:val="000000"/>
          <w:sz w:val="24"/>
          <w:szCs w:val="24"/>
        </w:rPr>
        <w:t>ircraft standard</w:t>
      </w:r>
      <w:r w:rsidRPr="000B139C">
        <w:rPr>
          <w:color w:val="000000"/>
          <w:sz w:val="24"/>
          <w:szCs w:val="24"/>
        </w:rPr>
        <w:t xml:space="preserve"> documents.</w:t>
      </w:r>
    </w:p>
    <w:p w:rsidR="002E19B5" w:rsidRDefault="002E19B5" w:rsidP="00282E60">
      <w:pPr>
        <w:ind w:left="-720"/>
        <w:rPr>
          <w:b/>
          <w:color w:val="FFFFFF" w:themeColor="background1"/>
          <w:sz w:val="28"/>
          <w:szCs w:val="28"/>
        </w:rPr>
      </w:pPr>
      <w:r w:rsidRPr="00B137C2">
        <w:rPr>
          <w:b/>
          <w:color w:val="FFFFFF" w:themeColor="background1"/>
          <w:sz w:val="28"/>
          <w:szCs w:val="28"/>
          <w:highlight w:val="darkGray"/>
        </w:rPr>
        <w:t xml:space="preserve">WORK HISTORY                                                                                                                                            </w:t>
      </w:r>
      <w:r w:rsidRPr="00B137C2">
        <w:rPr>
          <w:color w:val="808080" w:themeColor="background1" w:themeShade="80"/>
          <w:sz w:val="28"/>
          <w:szCs w:val="28"/>
          <w:highlight w:val="darkGray"/>
        </w:rPr>
        <w:t>.</w:t>
      </w:r>
    </w:p>
    <w:p w:rsidR="00282E60" w:rsidRPr="005A5498" w:rsidRDefault="00282E60" w:rsidP="00282E60">
      <w:pPr>
        <w:numPr>
          <w:ilvl w:val="0"/>
          <w:numId w:val="4"/>
        </w:numPr>
        <w:spacing w:after="0" w:line="25" w:lineRule="atLeast"/>
        <w:ind w:left="0"/>
        <w:rPr>
          <w:rFonts w:ascii="Calibri" w:eastAsia="Arial Unicode MS" w:hAnsi="Calibri" w:cs="Arial"/>
          <w:b/>
          <w:bCs/>
          <w:color w:val="000000" w:themeColor="text1"/>
          <w:sz w:val="24"/>
          <w:szCs w:val="24"/>
        </w:rPr>
      </w:pPr>
      <w:r w:rsidRPr="005A5498">
        <w:rPr>
          <w:rFonts w:ascii="Calibri" w:eastAsia="Arial Unicode MS" w:hAnsi="Calibri" w:cs="Arial"/>
          <w:b/>
          <w:bCs/>
          <w:color w:val="000000" w:themeColor="text1"/>
          <w:sz w:val="24"/>
          <w:szCs w:val="24"/>
        </w:rPr>
        <w:t>Dec</w:t>
      </w:r>
      <w:r w:rsidR="002163F3">
        <w:rPr>
          <w:rFonts w:ascii="Calibri" w:eastAsia="Arial Unicode MS" w:hAnsi="Calibri" w:cs="Arial"/>
          <w:b/>
          <w:bCs/>
          <w:color w:val="000000" w:themeColor="text1"/>
          <w:sz w:val="24"/>
          <w:szCs w:val="24"/>
        </w:rPr>
        <w:t xml:space="preserve"> (2011)</w:t>
      </w:r>
      <w:r w:rsidRPr="005A5498">
        <w:rPr>
          <w:rFonts w:ascii="Calibri" w:eastAsia="Arial Unicode MS" w:hAnsi="Calibri" w:cs="Arial"/>
          <w:b/>
          <w:bCs/>
          <w:color w:val="000000" w:themeColor="text1"/>
          <w:sz w:val="24"/>
          <w:szCs w:val="24"/>
        </w:rPr>
        <w:t xml:space="preserve"> –</w:t>
      </w:r>
      <w:r w:rsidR="00FD5571">
        <w:rPr>
          <w:rFonts w:ascii="Calibri" w:eastAsia="Arial Unicode MS" w:hAnsi="Calibri" w:cs="Arial"/>
          <w:b/>
          <w:bCs/>
          <w:color w:val="000000" w:themeColor="text1"/>
          <w:sz w:val="24"/>
          <w:szCs w:val="24"/>
        </w:rPr>
        <w:t xml:space="preserve"> </w:t>
      </w:r>
      <w:r w:rsidR="00787251">
        <w:rPr>
          <w:rFonts w:ascii="Calibri" w:eastAsia="Arial Unicode MS" w:hAnsi="Calibri" w:cs="Arial"/>
          <w:b/>
          <w:bCs/>
          <w:color w:val="000000" w:themeColor="text1"/>
          <w:sz w:val="24"/>
          <w:szCs w:val="24"/>
        </w:rPr>
        <w:t>Sep 25 (2014)</w:t>
      </w:r>
    </w:p>
    <w:p w:rsidR="00282E60" w:rsidRPr="005A5498" w:rsidRDefault="00282E60" w:rsidP="00282E60">
      <w:pPr>
        <w:spacing w:line="25" w:lineRule="atLeast"/>
        <w:rPr>
          <w:rFonts w:ascii="Calibri" w:eastAsia="Arial Unicode MS" w:hAnsi="Calibri" w:cs="Arial"/>
          <w:bCs/>
          <w:color w:val="000000" w:themeColor="text1"/>
          <w:sz w:val="24"/>
          <w:szCs w:val="24"/>
        </w:rPr>
      </w:pPr>
      <w:r w:rsidRPr="005A5498">
        <w:rPr>
          <w:rFonts w:ascii="Calibri" w:eastAsia="Arial Unicode MS" w:hAnsi="Calibri" w:cs="Arial"/>
          <w:bCs/>
          <w:color w:val="000000" w:themeColor="text1"/>
          <w:sz w:val="24"/>
          <w:szCs w:val="24"/>
        </w:rPr>
        <w:t xml:space="preserve">                                           Company         :   </w:t>
      </w:r>
      <w:r w:rsidR="00027107" w:rsidRPr="005A5498">
        <w:rPr>
          <w:rFonts w:ascii="Calibri" w:eastAsia="Arial Unicode MS" w:hAnsi="Calibri" w:cs="Arial"/>
          <w:bCs/>
          <w:color w:val="000000" w:themeColor="text1"/>
          <w:sz w:val="24"/>
          <w:szCs w:val="24"/>
        </w:rPr>
        <w:t>Merlinhawk</w:t>
      </w:r>
      <w:r w:rsidR="00027107">
        <w:rPr>
          <w:rFonts w:ascii="Calibri" w:eastAsia="Arial Unicode MS" w:hAnsi="Calibri" w:cs="Arial"/>
          <w:bCs/>
          <w:color w:val="000000" w:themeColor="text1"/>
          <w:sz w:val="24"/>
          <w:szCs w:val="24"/>
        </w:rPr>
        <w:t xml:space="preserve"> </w:t>
      </w:r>
      <w:r w:rsidR="00027107" w:rsidRPr="005A5498">
        <w:rPr>
          <w:rFonts w:ascii="Calibri" w:eastAsia="Arial Unicode MS" w:hAnsi="Calibri" w:cs="Arial"/>
          <w:bCs/>
          <w:color w:val="000000" w:themeColor="text1"/>
          <w:sz w:val="24"/>
          <w:szCs w:val="24"/>
        </w:rPr>
        <w:t>Aerospace</w:t>
      </w:r>
      <w:r w:rsidR="002C798A">
        <w:rPr>
          <w:rFonts w:ascii="Calibri" w:eastAsia="Arial Unicode MS" w:hAnsi="Calibri" w:cs="Arial"/>
          <w:bCs/>
          <w:color w:val="000000" w:themeColor="text1"/>
          <w:sz w:val="24"/>
          <w:szCs w:val="24"/>
        </w:rPr>
        <w:t xml:space="preserve"> Pvt. Ltd.</w:t>
      </w:r>
      <w:r w:rsidR="0060462A" w:rsidRPr="005A5498">
        <w:rPr>
          <w:rFonts w:ascii="Calibri" w:eastAsia="Arial Unicode MS" w:hAnsi="Calibri" w:cs="Arial"/>
          <w:bCs/>
          <w:color w:val="000000" w:themeColor="text1"/>
          <w:sz w:val="24"/>
          <w:szCs w:val="24"/>
        </w:rPr>
        <w:t>,</w:t>
      </w:r>
      <w:r w:rsidRPr="005A5498">
        <w:rPr>
          <w:rFonts w:ascii="Calibri" w:eastAsia="Arial Unicode MS" w:hAnsi="Calibri" w:cs="Arial"/>
          <w:bCs/>
          <w:color w:val="000000" w:themeColor="text1"/>
          <w:sz w:val="24"/>
          <w:szCs w:val="24"/>
        </w:rPr>
        <w:t xml:space="preserve"> Bangalore.</w:t>
      </w:r>
    </w:p>
    <w:p w:rsidR="00282E60" w:rsidRPr="005A5498" w:rsidRDefault="00282E60" w:rsidP="00282E60">
      <w:pPr>
        <w:spacing w:line="25" w:lineRule="atLeast"/>
        <w:rPr>
          <w:rFonts w:ascii="Calibri" w:eastAsia="Arial Unicode MS" w:hAnsi="Calibri" w:cs="Arial"/>
          <w:color w:val="000000" w:themeColor="text1"/>
          <w:sz w:val="24"/>
          <w:szCs w:val="24"/>
        </w:rPr>
      </w:pPr>
      <w:r w:rsidRPr="005A5498">
        <w:rPr>
          <w:rFonts w:ascii="Calibri" w:eastAsia="Arial Unicode MS" w:hAnsi="Calibri" w:cs="Arial"/>
          <w:bCs/>
          <w:color w:val="000000" w:themeColor="text1"/>
          <w:sz w:val="24"/>
          <w:szCs w:val="24"/>
        </w:rPr>
        <w:t xml:space="preserve">                                           Designation     :  </w:t>
      </w:r>
      <w:r w:rsidR="00FD5571">
        <w:rPr>
          <w:rFonts w:ascii="Calibri" w:eastAsia="Arial Unicode MS" w:hAnsi="Calibri" w:cs="Arial"/>
          <w:bCs/>
          <w:color w:val="000000" w:themeColor="text1"/>
          <w:sz w:val="24"/>
          <w:szCs w:val="24"/>
        </w:rPr>
        <w:t>Looms Technician</w:t>
      </w:r>
    </w:p>
    <w:p w:rsidR="00282E60" w:rsidRPr="005A5498" w:rsidRDefault="002163F3" w:rsidP="00282E60">
      <w:pPr>
        <w:numPr>
          <w:ilvl w:val="0"/>
          <w:numId w:val="2"/>
        </w:numPr>
        <w:spacing w:after="0" w:line="25" w:lineRule="atLeast"/>
        <w:ind w:left="0"/>
        <w:rPr>
          <w:rFonts w:ascii="Calibri" w:eastAsia="Arial Unicode MS" w:hAnsi="Calibri" w:cs="Arial"/>
          <w:b/>
          <w:color w:val="000000" w:themeColor="text1"/>
          <w:sz w:val="24"/>
          <w:szCs w:val="24"/>
        </w:rPr>
      </w:pPr>
      <w:r>
        <w:rPr>
          <w:rFonts w:ascii="Calibri" w:eastAsia="Arial Unicode MS" w:hAnsi="Calibri" w:cs="Arial"/>
          <w:b/>
          <w:color w:val="000000" w:themeColor="text1"/>
          <w:sz w:val="24"/>
          <w:szCs w:val="24"/>
        </w:rPr>
        <w:lastRenderedPageBreak/>
        <w:t>November -</w:t>
      </w:r>
      <w:r w:rsidR="00FD5571">
        <w:rPr>
          <w:rFonts w:ascii="Calibri" w:eastAsia="Arial Unicode MS" w:hAnsi="Calibri" w:cs="Arial"/>
          <w:b/>
          <w:color w:val="000000" w:themeColor="text1"/>
          <w:sz w:val="24"/>
          <w:szCs w:val="24"/>
        </w:rPr>
        <w:t xml:space="preserve"> </w:t>
      </w:r>
      <w:r>
        <w:rPr>
          <w:rFonts w:ascii="Calibri" w:eastAsia="Arial Unicode MS" w:hAnsi="Calibri" w:cs="Arial"/>
          <w:b/>
          <w:color w:val="000000" w:themeColor="text1"/>
          <w:sz w:val="24"/>
          <w:szCs w:val="24"/>
        </w:rPr>
        <w:t>November</w:t>
      </w:r>
      <w:r w:rsidR="00282E60" w:rsidRPr="005A5498">
        <w:rPr>
          <w:rFonts w:ascii="Calibri" w:eastAsia="Arial Unicode MS" w:hAnsi="Calibri" w:cs="Arial"/>
          <w:b/>
          <w:color w:val="000000" w:themeColor="text1"/>
          <w:sz w:val="24"/>
          <w:szCs w:val="24"/>
        </w:rPr>
        <w:t xml:space="preserve"> </w:t>
      </w:r>
      <w:r>
        <w:rPr>
          <w:rFonts w:ascii="Calibri" w:eastAsia="Arial Unicode MS" w:hAnsi="Calibri" w:cs="Arial"/>
          <w:b/>
          <w:color w:val="000000" w:themeColor="text1"/>
          <w:sz w:val="24"/>
          <w:szCs w:val="24"/>
        </w:rPr>
        <w:t>(2010-2011)</w:t>
      </w:r>
    </w:p>
    <w:p w:rsidR="00282E60" w:rsidRPr="005A5498" w:rsidRDefault="002163F3" w:rsidP="00282E60">
      <w:pPr>
        <w:spacing w:line="25" w:lineRule="atLeast"/>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 xml:space="preserve">   </w:t>
      </w:r>
      <w:r w:rsidR="00282E60" w:rsidRPr="005A5498">
        <w:rPr>
          <w:rFonts w:ascii="Calibri" w:eastAsia="Arial Unicode MS" w:hAnsi="Calibri" w:cs="Arial"/>
          <w:color w:val="000000" w:themeColor="text1"/>
          <w:sz w:val="24"/>
          <w:szCs w:val="24"/>
        </w:rPr>
        <w:t xml:space="preserve">                                       Compa</w:t>
      </w:r>
      <w:r>
        <w:rPr>
          <w:rFonts w:ascii="Calibri" w:eastAsia="Arial Unicode MS" w:hAnsi="Calibri" w:cs="Arial"/>
          <w:color w:val="000000" w:themeColor="text1"/>
          <w:sz w:val="24"/>
          <w:szCs w:val="24"/>
        </w:rPr>
        <w:t xml:space="preserve">ny     </w:t>
      </w:r>
      <w:r w:rsidR="00E9111E">
        <w:rPr>
          <w:rFonts w:ascii="Calibri" w:eastAsia="Arial Unicode MS" w:hAnsi="Calibri" w:cs="Arial"/>
          <w:color w:val="000000" w:themeColor="text1"/>
          <w:sz w:val="24"/>
          <w:szCs w:val="24"/>
        </w:rPr>
        <w:t xml:space="preserve">   :   Hindustan Aeronautics Limited</w:t>
      </w:r>
      <w:r w:rsidR="00282E60" w:rsidRPr="005A5498">
        <w:rPr>
          <w:rFonts w:ascii="Calibri" w:eastAsia="Arial Unicode MS" w:hAnsi="Calibri" w:cs="Arial"/>
          <w:bCs/>
          <w:color w:val="000000" w:themeColor="text1"/>
          <w:sz w:val="24"/>
          <w:szCs w:val="24"/>
        </w:rPr>
        <w:t>, Bangalore</w:t>
      </w:r>
      <w:r w:rsidR="00282E60" w:rsidRPr="005A5498">
        <w:rPr>
          <w:rFonts w:ascii="Calibri" w:eastAsia="Arial Unicode MS" w:hAnsi="Calibri" w:cs="Arial"/>
          <w:color w:val="000000" w:themeColor="text1"/>
          <w:sz w:val="24"/>
          <w:szCs w:val="24"/>
        </w:rPr>
        <w:t xml:space="preserve">. </w:t>
      </w:r>
    </w:p>
    <w:p w:rsidR="009D554B" w:rsidRDefault="00282E60" w:rsidP="00282E60">
      <w:pPr>
        <w:spacing w:line="25" w:lineRule="atLeast"/>
        <w:rPr>
          <w:rFonts w:ascii="Calibri" w:eastAsia="Arial Unicode MS" w:hAnsi="Calibri" w:cs="Arial"/>
          <w:color w:val="000000" w:themeColor="text1"/>
          <w:sz w:val="24"/>
          <w:szCs w:val="24"/>
        </w:rPr>
      </w:pPr>
      <w:r w:rsidRPr="005A5498">
        <w:rPr>
          <w:rFonts w:ascii="Calibri" w:eastAsia="Arial Unicode MS" w:hAnsi="Calibri" w:cs="Arial"/>
          <w:color w:val="000000" w:themeColor="text1"/>
          <w:sz w:val="24"/>
          <w:szCs w:val="24"/>
        </w:rPr>
        <w:t xml:space="preserve">                                           Designation     </w:t>
      </w:r>
      <w:r w:rsidR="00E9111E">
        <w:rPr>
          <w:rFonts w:ascii="Calibri" w:eastAsia="Arial Unicode MS" w:hAnsi="Calibri" w:cs="Arial"/>
          <w:color w:val="000000" w:themeColor="text1"/>
          <w:sz w:val="24"/>
          <w:szCs w:val="24"/>
        </w:rPr>
        <w:t xml:space="preserve">:  Apprenticeship Trainee </w:t>
      </w:r>
      <w:r w:rsidR="009D554B">
        <w:rPr>
          <w:rFonts w:ascii="Calibri" w:eastAsia="Arial Unicode MS" w:hAnsi="Calibri" w:cs="Arial"/>
          <w:color w:val="000000" w:themeColor="text1"/>
          <w:sz w:val="24"/>
          <w:szCs w:val="24"/>
        </w:rPr>
        <w:t xml:space="preserve">(Electrical loom preparation and </w:t>
      </w:r>
    </w:p>
    <w:p w:rsidR="00282E60" w:rsidRDefault="009D554B" w:rsidP="00282E60">
      <w:pPr>
        <w:spacing w:line="25" w:lineRule="atLeast"/>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 xml:space="preserve">                                                                          Assembly shop in Jaguar Aircraft)                                                                                                     </w:t>
      </w:r>
    </w:p>
    <w:p w:rsidR="00E9111E" w:rsidRPr="005A5498" w:rsidRDefault="00E9111E" w:rsidP="00282E60">
      <w:pPr>
        <w:spacing w:line="25" w:lineRule="atLeast"/>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 xml:space="preserve">                                       </w:t>
      </w:r>
      <w:r w:rsidR="009D554B">
        <w:rPr>
          <w:rFonts w:ascii="Calibri" w:eastAsia="Arial Unicode MS" w:hAnsi="Calibri" w:cs="Arial"/>
          <w:color w:val="000000" w:themeColor="text1"/>
          <w:sz w:val="24"/>
          <w:szCs w:val="24"/>
        </w:rPr>
        <w:t xml:space="preserve">                                  </w:t>
      </w:r>
      <w:r>
        <w:rPr>
          <w:rFonts w:ascii="Calibri" w:eastAsia="Arial Unicode MS" w:hAnsi="Calibri" w:cs="Arial"/>
          <w:color w:val="000000" w:themeColor="text1"/>
          <w:sz w:val="24"/>
          <w:szCs w:val="24"/>
        </w:rPr>
        <w:t xml:space="preserve"> Overhaul division, HAL, Bangalore</w:t>
      </w:r>
    </w:p>
    <w:p w:rsidR="00282E60" w:rsidRPr="00B137C2" w:rsidRDefault="00282E60" w:rsidP="00282E60">
      <w:pPr>
        <w:ind w:left="-720"/>
        <w:rPr>
          <w:color w:val="808080" w:themeColor="background1" w:themeShade="80"/>
          <w:sz w:val="28"/>
          <w:szCs w:val="28"/>
        </w:rPr>
      </w:pPr>
      <w:r w:rsidRPr="00B137C2">
        <w:rPr>
          <w:b/>
          <w:color w:val="FFFFFF" w:themeColor="background1"/>
          <w:sz w:val="28"/>
          <w:szCs w:val="28"/>
          <w:highlight w:val="darkGray"/>
        </w:rPr>
        <w:t xml:space="preserve">EXPERIENCE                                                                                                                                      </w:t>
      </w:r>
      <w:r w:rsidR="00C84438" w:rsidRPr="00B137C2">
        <w:rPr>
          <w:b/>
          <w:color w:val="FFFFFF" w:themeColor="background1"/>
          <w:sz w:val="28"/>
          <w:szCs w:val="28"/>
          <w:highlight w:val="darkGray"/>
        </w:rPr>
        <w:t xml:space="preserve">   </w:t>
      </w:r>
      <w:r w:rsidRPr="00B137C2">
        <w:rPr>
          <w:b/>
          <w:color w:val="FFFFFF" w:themeColor="background1"/>
          <w:sz w:val="28"/>
          <w:szCs w:val="28"/>
          <w:highlight w:val="darkGray"/>
        </w:rPr>
        <w:t xml:space="preserve">          </w:t>
      </w:r>
      <w:r w:rsidRPr="00B137C2">
        <w:rPr>
          <w:color w:val="808080" w:themeColor="background1" w:themeShade="80"/>
          <w:sz w:val="28"/>
          <w:szCs w:val="28"/>
          <w:highlight w:val="darkGray"/>
        </w:rPr>
        <w:t>.</w:t>
      </w:r>
    </w:p>
    <w:p w:rsidR="00282E60" w:rsidRPr="00C84438" w:rsidRDefault="00282E60" w:rsidP="00C928D6">
      <w:pPr>
        <w:jc w:val="both"/>
        <w:rPr>
          <w:rFonts w:eastAsia="Arial Unicode MS" w:cs="Arial"/>
          <w:color w:val="595959"/>
          <w:sz w:val="24"/>
          <w:szCs w:val="24"/>
        </w:rPr>
      </w:pPr>
      <w:r w:rsidRPr="00C84438">
        <w:rPr>
          <w:rFonts w:eastAsia="Arial Unicode MS" w:cs="Arial"/>
          <w:b/>
          <w:sz w:val="24"/>
          <w:szCs w:val="24"/>
        </w:rPr>
        <w:t>COMPANY NAME:</w:t>
      </w:r>
      <w:r w:rsidRPr="00C84438">
        <w:rPr>
          <w:rFonts w:eastAsia="Arial Unicode MS" w:cs="Arial"/>
          <w:sz w:val="24"/>
          <w:szCs w:val="24"/>
        </w:rPr>
        <w:t xml:space="preserve"> </w:t>
      </w:r>
      <w:r w:rsidRPr="00C84438">
        <w:rPr>
          <w:rFonts w:eastAsia="Arial Unicode MS" w:cs="Arial"/>
          <w:b/>
          <w:sz w:val="24"/>
          <w:szCs w:val="24"/>
        </w:rPr>
        <w:t xml:space="preserve">Merlinhawk </w:t>
      </w:r>
      <w:r w:rsidR="009973ED" w:rsidRPr="00C84438">
        <w:rPr>
          <w:rFonts w:eastAsia="Arial Unicode MS" w:cs="Arial"/>
          <w:b/>
          <w:sz w:val="24"/>
          <w:szCs w:val="24"/>
        </w:rPr>
        <w:t>Aerospace Pvt</w:t>
      </w:r>
      <w:r w:rsidRPr="00C84438">
        <w:rPr>
          <w:rFonts w:eastAsia="Arial Unicode MS" w:cs="Arial"/>
          <w:b/>
          <w:sz w:val="24"/>
          <w:szCs w:val="24"/>
        </w:rPr>
        <w:t xml:space="preserve">. Ltd  </w:t>
      </w:r>
    </w:p>
    <w:p w:rsidR="00282E60" w:rsidRDefault="00282E60" w:rsidP="00282E60">
      <w:pPr>
        <w:pStyle w:val="Heading5"/>
        <w:rPr>
          <w:rFonts w:asciiTheme="minorHAnsi" w:eastAsia="Arial Unicode MS" w:hAnsiTheme="minorHAnsi" w:cs="Arial"/>
          <w:sz w:val="22"/>
          <w:szCs w:val="22"/>
        </w:rPr>
      </w:pPr>
      <w:r w:rsidRPr="00282E60">
        <w:rPr>
          <w:rFonts w:asciiTheme="minorHAnsi" w:eastAsia="Arial Unicode MS" w:hAnsiTheme="minorHAnsi" w:cs="Arial"/>
          <w:sz w:val="22"/>
          <w:szCs w:val="22"/>
        </w:rPr>
        <w:t>Job Assignment</w:t>
      </w:r>
    </w:p>
    <w:p w:rsidR="00E9111E" w:rsidRDefault="00E233D8" w:rsidP="00E9111E">
      <w:pPr>
        <w:rPr>
          <w:lang w:eastAsia="ar-SA"/>
        </w:rPr>
      </w:pPr>
      <w:r>
        <w:rPr>
          <w:lang w:eastAsia="ar-SA"/>
        </w:rPr>
        <w:t xml:space="preserve">                                     LOOM Technician</w:t>
      </w:r>
    </w:p>
    <w:p w:rsidR="00E9111E" w:rsidRDefault="00526E1D" w:rsidP="00E9111E">
      <w:pPr>
        <w:rPr>
          <w:rFonts w:eastAsia="Arial Unicode MS"/>
          <w:b/>
          <w:bCs/>
          <w:color w:val="000000" w:themeColor="text1"/>
          <w:u w:val="single"/>
        </w:rPr>
      </w:pPr>
      <w:r w:rsidRPr="005A5498">
        <w:rPr>
          <w:rFonts w:eastAsia="Arial Unicode MS"/>
          <w:b/>
          <w:bCs/>
          <w:color w:val="000000" w:themeColor="text1"/>
          <w:u w:val="single"/>
        </w:rPr>
        <w:t>Special</w:t>
      </w:r>
      <w:r>
        <w:rPr>
          <w:rFonts w:eastAsia="Arial Unicode MS"/>
          <w:b/>
          <w:bCs/>
          <w:color w:val="000000" w:themeColor="text1"/>
          <w:u w:val="single"/>
        </w:rPr>
        <w:t>t</w:t>
      </w:r>
      <w:r w:rsidRPr="005A5498">
        <w:rPr>
          <w:rFonts w:eastAsia="Arial Unicode MS"/>
          <w:b/>
          <w:bCs/>
          <w:color w:val="000000" w:themeColor="text1"/>
          <w:u w:val="single"/>
        </w:rPr>
        <w:t>ies</w:t>
      </w:r>
    </w:p>
    <w:p w:rsidR="00727853" w:rsidRDefault="00282E60" w:rsidP="00ED0775">
      <w:pPr>
        <w:rPr>
          <w:rFonts w:eastAsia="Arial Unicode MS" w:cs="Arial"/>
          <w:b/>
          <w:color w:val="000000" w:themeColor="text1"/>
          <w:sz w:val="24"/>
          <w:szCs w:val="24"/>
          <w:shd w:val="clear" w:color="auto" w:fill="FFFFFF"/>
        </w:rPr>
      </w:pPr>
      <w:r w:rsidRPr="005A5498">
        <w:rPr>
          <w:rFonts w:eastAsia="Arial Unicode MS" w:cs="Arial"/>
          <w:color w:val="000000" w:themeColor="text1"/>
          <w:sz w:val="24"/>
          <w:szCs w:val="24"/>
          <w:shd w:val="clear" w:color="auto" w:fill="FFFFFF"/>
        </w:rPr>
        <w:t xml:space="preserve"> Merlinhawk also markets aircraft vibration monitoring systems, fuel pumps and tanks and ground power units manufactured by well known global leaders and extends customized value added services for all these </w:t>
      </w:r>
      <w:r w:rsidR="00C84438" w:rsidRPr="005A5498">
        <w:rPr>
          <w:rFonts w:eastAsia="Arial Unicode MS" w:cs="Arial"/>
          <w:color w:val="000000" w:themeColor="text1"/>
          <w:sz w:val="24"/>
          <w:szCs w:val="24"/>
          <w:shd w:val="clear" w:color="auto" w:fill="FFFFFF"/>
        </w:rPr>
        <w:t>products</w:t>
      </w:r>
      <w:r w:rsidR="00C84438" w:rsidRPr="005A5498">
        <w:rPr>
          <w:rFonts w:eastAsia="Arial Unicode MS" w:cs="Arial"/>
          <w:b/>
          <w:color w:val="000000" w:themeColor="text1"/>
          <w:sz w:val="24"/>
          <w:szCs w:val="24"/>
          <w:shd w:val="clear" w:color="auto" w:fill="FFFFFF"/>
        </w:rPr>
        <w:t>.</w:t>
      </w:r>
    </w:p>
    <w:p w:rsidR="000B139C" w:rsidRDefault="000B139C" w:rsidP="000B139C">
      <w:pPr>
        <w:rPr>
          <w:rFonts w:eastAsia="Arial Unicode MS"/>
          <w:b/>
          <w:bCs/>
          <w:color w:val="000000" w:themeColor="text1"/>
          <w:u w:val="single"/>
        </w:rPr>
      </w:pPr>
      <w:r>
        <w:rPr>
          <w:rFonts w:eastAsia="Arial Unicode MS"/>
          <w:b/>
          <w:bCs/>
          <w:color w:val="000000" w:themeColor="text1"/>
          <w:u w:val="single"/>
        </w:rPr>
        <w:t>MY  Roll</w:t>
      </w:r>
      <w:r w:rsidRPr="000B139C">
        <w:rPr>
          <w:rFonts w:eastAsia="Arial Unicode MS"/>
          <w:b/>
          <w:bCs/>
          <w:color w:val="000000" w:themeColor="text1"/>
          <w:u w:val="single"/>
        </w:rPr>
        <w:t xml:space="preserve"> </w:t>
      </w:r>
    </w:p>
    <w:p w:rsidR="000B139C" w:rsidRPr="000B139C" w:rsidRDefault="000B139C" w:rsidP="000B139C">
      <w:pPr>
        <w:pStyle w:val="ListParagraph"/>
        <w:numPr>
          <w:ilvl w:val="0"/>
          <w:numId w:val="15"/>
        </w:numPr>
        <w:spacing w:after="0" w:line="240" w:lineRule="auto"/>
        <w:rPr>
          <w:rFonts w:ascii="Calibri" w:hAnsi="Calibri" w:cs="Calibri"/>
          <w:color w:val="000000"/>
          <w:sz w:val="24"/>
          <w:szCs w:val="24"/>
        </w:rPr>
      </w:pPr>
      <w:r w:rsidRPr="000B139C">
        <w:rPr>
          <w:rFonts w:ascii="Calibri" w:hAnsi="Calibri" w:cs="Calibri"/>
          <w:color w:val="000000"/>
          <w:sz w:val="24"/>
          <w:szCs w:val="24"/>
        </w:rPr>
        <w:t xml:space="preserve">Working as a Loom technician in </w:t>
      </w:r>
      <w:r w:rsidRPr="000B139C">
        <w:rPr>
          <w:rFonts w:ascii="Calibri" w:hAnsi="Calibri" w:cs="Calibri"/>
          <w:b/>
          <w:color w:val="000000"/>
          <w:sz w:val="24"/>
          <w:szCs w:val="24"/>
        </w:rPr>
        <w:t>Merlinhawk Aerospace pvt ltd</w:t>
      </w:r>
      <w:r w:rsidRPr="000B139C">
        <w:rPr>
          <w:rFonts w:ascii="Calibri" w:hAnsi="Calibri" w:cs="Calibri"/>
          <w:color w:val="000000"/>
          <w:sz w:val="24"/>
          <w:szCs w:val="24"/>
        </w:rPr>
        <w:t xml:space="preserve"> from </w:t>
      </w:r>
      <w:r w:rsidRPr="000B139C">
        <w:rPr>
          <w:rFonts w:ascii="Calibri" w:hAnsi="Calibri" w:cs="Calibri"/>
          <w:b/>
          <w:color w:val="000000"/>
          <w:sz w:val="24"/>
          <w:szCs w:val="24"/>
        </w:rPr>
        <w:t>15</w:t>
      </w:r>
      <w:r w:rsidRPr="000B139C">
        <w:rPr>
          <w:rFonts w:ascii="Calibri" w:hAnsi="Calibri" w:cs="Calibri"/>
          <w:b/>
          <w:color w:val="000000"/>
          <w:sz w:val="24"/>
          <w:szCs w:val="24"/>
          <w:vertAlign w:val="superscript"/>
        </w:rPr>
        <w:t>th</w:t>
      </w:r>
      <w:r w:rsidRPr="000B139C">
        <w:rPr>
          <w:rFonts w:ascii="Calibri" w:hAnsi="Calibri" w:cs="Calibri"/>
          <w:b/>
          <w:color w:val="000000"/>
          <w:sz w:val="24"/>
          <w:szCs w:val="24"/>
        </w:rPr>
        <w:t xml:space="preserve"> Dec 2011 to till date.</w:t>
      </w:r>
    </w:p>
    <w:p w:rsidR="000B139C" w:rsidRDefault="000B139C" w:rsidP="00ED0775">
      <w:pPr>
        <w:pStyle w:val="ListParagraph"/>
        <w:numPr>
          <w:ilvl w:val="0"/>
          <w:numId w:val="15"/>
        </w:numPr>
        <w:spacing w:after="0" w:line="240" w:lineRule="auto"/>
        <w:rPr>
          <w:rFonts w:ascii="Arial" w:hAnsi="Arial" w:cs="Arial"/>
          <w:color w:val="000000"/>
          <w:sz w:val="20"/>
          <w:szCs w:val="20"/>
        </w:rPr>
      </w:pPr>
      <w:r w:rsidRPr="000B139C">
        <w:rPr>
          <w:rFonts w:ascii="Calibri" w:hAnsi="Calibri" w:cs="Calibri"/>
          <w:color w:val="000000"/>
          <w:sz w:val="24"/>
          <w:szCs w:val="24"/>
        </w:rPr>
        <w:t>Projects worked on Hawk panels,AFCS Helicopter looms,SSFDR looms,RF cables,Air intake panels&amp;Fly by wire panels for SU-30 Aircraft,FDTU looms,different types of cable tester,Electron&amp;Charger for ALH Aircraft and AWS looms</w:t>
      </w:r>
      <w:r w:rsidRPr="000B139C">
        <w:rPr>
          <w:rFonts w:ascii="Arial" w:hAnsi="Arial" w:cs="Arial"/>
          <w:color w:val="000000"/>
          <w:sz w:val="24"/>
          <w:szCs w:val="24"/>
        </w:rPr>
        <w:t>.</w:t>
      </w:r>
    </w:p>
    <w:p w:rsidR="000B139C" w:rsidRPr="000B139C" w:rsidRDefault="000B139C" w:rsidP="000B139C">
      <w:pPr>
        <w:pStyle w:val="ListParagraph"/>
        <w:spacing w:after="0" w:line="240" w:lineRule="auto"/>
        <w:rPr>
          <w:rFonts w:ascii="Arial" w:hAnsi="Arial" w:cs="Arial"/>
          <w:color w:val="000000"/>
          <w:sz w:val="20"/>
          <w:szCs w:val="20"/>
        </w:rPr>
      </w:pPr>
      <w:bookmarkStart w:id="0" w:name="_GoBack"/>
      <w:bookmarkEnd w:id="0"/>
    </w:p>
    <w:p w:rsidR="00C84438" w:rsidRPr="00726EB9" w:rsidRDefault="00282E60" w:rsidP="00726EB9">
      <w:pPr>
        <w:tabs>
          <w:tab w:val="left" w:pos="-540"/>
        </w:tabs>
        <w:suppressAutoHyphens/>
        <w:overflowPunct w:val="0"/>
        <w:autoSpaceDE w:val="0"/>
        <w:spacing w:after="0" w:line="240" w:lineRule="auto"/>
        <w:ind w:hanging="540"/>
        <w:textAlignment w:val="baseline"/>
        <w:rPr>
          <w:rFonts w:eastAsia="Arial Unicode MS" w:cs="Arial"/>
          <w:color w:val="FFFFFF" w:themeColor="background1"/>
          <w:sz w:val="24"/>
          <w:szCs w:val="24"/>
        </w:rPr>
      </w:pPr>
      <w:r w:rsidRPr="00B137C2">
        <w:rPr>
          <w:rFonts w:eastAsia="Arial Unicode MS" w:cs="Arial"/>
          <w:b/>
          <w:color w:val="FFFFFF" w:themeColor="background1"/>
          <w:sz w:val="28"/>
          <w:szCs w:val="24"/>
          <w:highlight w:val="darkGray"/>
        </w:rPr>
        <w:t>P</w:t>
      </w:r>
      <w:r w:rsidR="00C84438" w:rsidRPr="00B137C2">
        <w:rPr>
          <w:rFonts w:eastAsia="Arial Unicode MS" w:cs="Arial"/>
          <w:b/>
          <w:color w:val="FFFFFF" w:themeColor="background1"/>
          <w:sz w:val="28"/>
          <w:szCs w:val="24"/>
          <w:highlight w:val="darkGray"/>
        </w:rPr>
        <w:t>ROFI</w:t>
      </w:r>
      <w:r w:rsidR="00526E1D">
        <w:rPr>
          <w:rFonts w:eastAsia="Arial Unicode MS" w:cs="Arial"/>
          <w:b/>
          <w:color w:val="FFFFFF" w:themeColor="background1"/>
          <w:sz w:val="28"/>
          <w:szCs w:val="24"/>
          <w:highlight w:val="darkGray"/>
        </w:rPr>
        <w:t>CI</w:t>
      </w:r>
      <w:r w:rsidR="00C84438" w:rsidRPr="00B137C2">
        <w:rPr>
          <w:rFonts w:eastAsia="Arial Unicode MS" w:cs="Arial"/>
          <w:b/>
          <w:color w:val="FFFFFF" w:themeColor="background1"/>
          <w:sz w:val="28"/>
          <w:szCs w:val="24"/>
          <w:highlight w:val="darkGray"/>
        </w:rPr>
        <w:t>ENC</w:t>
      </w:r>
      <w:r w:rsidR="00AF2587">
        <w:rPr>
          <w:rFonts w:eastAsia="Arial Unicode MS" w:cs="Arial"/>
          <w:b/>
          <w:color w:val="FFFFFF" w:themeColor="background1"/>
          <w:sz w:val="28"/>
          <w:szCs w:val="24"/>
          <w:highlight w:val="darkGray"/>
        </w:rPr>
        <w:t>Y</w:t>
      </w:r>
      <w:r w:rsidR="008B278A">
        <w:rPr>
          <w:rFonts w:eastAsia="Arial Unicode MS" w:cs="Arial"/>
          <w:b/>
          <w:color w:val="FFFFFF" w:themeColor="background1"/>
          <w:sz w:val="28"/>
          <w:szCs w:val="24"/>
          <w:highlight w:val="darkGray"/>
        </w:rPr>
        <w:t xml:space="preserve">                                                                                                              </w:t>
      </w:r>
      <w:r w:rsidR="00AF2587">
        <w:rPr>
          <w:rFonts w:eastAsia="Arial Unicode MS" w:cs="Arial"/>
          <w:b/>
          <w:color w:val="FFFFFF" w:themeColor="background1"/>
          <w:sz w:val="28"/>
          <w:szCs w:val="24"/>
          <w:highlight w:val="darkGray"/>
        </w:rPr>
        <w:t xml:space="preserve">                              </w:t>
      </w:r>
      <w:r w:rsidR="00E210C7">
        <w:rPr>
          <w:rFonts w:eastAsia="Arial Unicode MS" w:cs="Arial"/>
          <w:b/>
          <w:color w:val="FFFFFF" w:themeColor="background1"/>
          <w:sz w:val="28"/>
          <w:szCs w:val="24"/>
          <w:highlight w:val="darkGray"/>
        </w:rPr>
        <w:t xml:space="preserve">  </w:t>
      </w:r>
      <w:r w:rsidR="00AF2587" w:rsidRPr="00E210C7">
        <w:rPr>
          <w:rFonts w:eastAsia="Arial Unicode MS" w:cs="Arial"/>
          <w:b/>
          <w:color w:val="FFFFFF" w:themeColor="background1"/>
          <w:sz w:val="28"/>
          <w:szCs w:val="24"/>
        </w:rPr>
        <w:t>.</w:t>
      </w:r>
      <w:r w:rsidR="008B278A">
        <w:rPr>
          <w:rFonts w:eastAsia="Arial Unicode MS" w:cs="Arial"/>
          <w:b/>
          <w:color w:val="FFFFFF" w:themeColor="background1"/>
          <w:sz w:val="28"/>
          <w:szCs w:val="24"/>
          <w:highlight w:val="darkGray"/>
        </w:rPr>
        <w:t xml:space="preserve">    </w:t>
      </w:r>
      <w:r w:rsidR="00C84438" w:rsidRPr="00B137C2">
        <w:rPr>
          <w:rFonts w:eastAsia="Arial Unicode MS" w:cs="Arial"/>
          <w:b/>
          <w:color w:val="FFFFFF" w:themeColor="background1"/>
          <w:sz w:val="28"/>
          <w:szCs w:val="24"/>
          <w:highlight w:val="darkGray"/>
        </w:rPr>
        <w:t xml:space="preserve">                                                                                                                                               </w:t>
      </w:r>
    </w:p>
    <w:p w:rsidR="00282E60" w:rsidRPr="005A5498" w:rsidRDefault="00282E60" w:rsidP="00A96913">
      <w:pPr>
        <w:numPr>
          <w:ilvl w:val="0"/>
          <w:numId w:val="9"/>
        </w:numPr>
        <w:spacing w:after="0" w:line="25" w:lineRule="atLeast"/>
        <w:ind w:left="810"/>
        <w:rPr>
          <w:rFonts w:ascii="Calibri" w:eastAsia="Arial Unicode MS" w:hAnsi="Calibri" w:cs="Arial"/>
          <w:color w:val="000000" w:themeColor="text1"/>
          <w:sz w:val="24"/>
          <w:szCs w:val="24"/>
        </w:rPr>
      </w:pPr>
      <w:r w:rsidRPr="005A5498">
        <w:rPr>
          <w:rFonts w:ascii="Calibri" w:eastAsia="Arial Unicode MS" w:hAnsi="Calibri" w:cs="Arial"/>
          <w:color w:val="000000" w:themeColor="text1"/>
          <w:sz w:val="24"/>
          <w:szCs w:val="24"/>
        </w:rPr>
        <w:t xml:space="preserve">Operating </w:t>
      </w:r>
      <w:r w:rsidR="008A4957" w:rsidRPr="005A5498">
        <w:rPr>
          <w:rFonts w:ascii="Calibri" w:eastAsia="Arial Unicode MS" w:hAnsi="Calibri" w:cs="Arial"/>
          <w:color w:val="000000" w:themeColor="text1"/>
          <w:sz w:val="24"/>
          <w:szCs w:val="24"/>
        </w:rPr>
        <w:t>System</w:t>
      </w:r>
      <w:r w:rsidR="008A4957">
        <w:rPr>
          <w:rFonts w:ascii="Calibri" w:eastAsia="Arial Unicode MS" w:hAnsi="Calibri" w:cs="Arial"/>
          <w:color w:val="000000" w:themeColor="text1"/>
          <w:sz w:val="24"/>
          <w:szCs w:val="24"/>
        </w:rPr>
        <w:t>:</w:t>
      </w:r>
      <w:r w:rsidRPr="005A5498">
        <w:rPr>
          <w:rFonts w:ascii="Calibri" w:eastAsia="Arial Unicode MS" w:hAnsi="Calibri" w:cs="Arial"/>
          <w:color w:val="000000" w:themeColor="text1"/>
          <w:sz w:val="24"/>
          <w:szCs w:val="24"/>
        </w:rPr>
        <w:t xml:space="preserve">    MS WINDOWS</w:t>
      </w:r>
      <w:r w:rsidRPr="005A5498">
        <w:rPr>
          <w:rFonts w:ascii="Calibri" w:eastAsia="Arial Unicode MS" w:hAnsi="Calibri" w:cs="Arial"/>
          <w:color w:val="000000" w:themeColor="text1"/>
          <w:sz w:val="24"/>
          <w:szCs w:val="24"/>
          <w:shd w:val="clear" w:color="auto" w:fill="FFFFFF"/>
        </w:rPr>
        <w:t>.</w:t>
      </w:r>
    </w:p>
    <w:p w:rsidR="00282E60" w:rsidRDefault="00A96913" w:rsidP="00A96913">
      <w:pPr>
        <w:numPr>
          <w:ilvl w:val="0"/>
          <w:numId w:val="9"/>
        </w:numPr>
        <w:spacing w:after="0" w:line="25" w:lineRule="atLeast"/>
        <w:ind w:left="810"/>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Packages</w:t>
      </w:r>
      <w:r>
        <w:rPr>
          <w:rFonts w:ascii="Calibri" w:eastAsia="Arial Unicode MS" w:hAnsi="Calibri" w:cs="Arial"/>
          <w:color w:val="000000" w:themeColor="text1"/>
          <w:sz w:val="24"/>
          <w:szCs w:val="24"/>
        </w:rPr>
        <w:tab/>
        <w:t xml:space="preserve">        :    </w:t>
      </w:r>
      <w:r w:rsidR="00282E60" w:rsidRPr="005A5498">
        <w:rPr>
          <w:rFonts w:ascii="Calibri" w:eastAsia="Arial Unicode MS" w:hAnsi="Calibri" w:cs="Arial"/>
          <w:color w:val="000000" w:themeColor="text1"/>
          <w:sz w:val="24"/>
          <w:szCs w:val="24"/>
        </w:rPr>
        <w:t>MSO</w:t>
      </w:r>
      <w:r w:rsidR="00027107">
        <w:rPr>
          <w:rFonts w:ascii="Calibri" w:eastAsia="Arial Unicode MS" w:hAnsi="Calibri" w:cs="Arial"/>
          <w:color w:val="000000" w:themeColor="text1"/>
          <w:sz w:val="24"/>
          <w:szCs w:val="24"/>
        </w:rPr>
        <w:t>ffice,</w:t>
      </w:r>
      <w:r w:rsidR="00282E60" w:rsidRPr="005A5498">
        <w:rPr>
          <w:rFonts w:ascii="Calibri" w:eastAsia="Arial Unicode MS" w:hAnsi="Calibri" w:cs="Arial"/>
          <w:color w:val="000000" w:themeColor="text1"/>
          <w:sz w:val="24"/>
          <w:szCs w:val="24"/>
        </w:rPr>
        <w:t xml:space="preserve"> Internet &amp; E-mail operations</w:t>
      </w:r>
    </w:p>
    <w:p w:rsidR="00AC5AFC" w:rsidRPr="005A5498" w:rsidRDefault="00852D6C" w:rsidP="00A96913">
      <w:pPr>
        <w:numPr>
          <w:ilvl w:val="0"/>
          <w:numId w:val="9"/>
        </w:numPr>
        <w:spacing w:after="0" w:line="25" w:lineRule="atLeast"/>
        <w:ind w:left="810"/>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AUTO-CADD in electrical 2D (ISO certified Company)</w:t>
      </w:r>
    </w:p>
    <w:p w:rsidR="00282E60" w:rsidRPr="00C84438" w:rsidRDefault="00282E60" w:rsidP="00282E60">
      <w:pPr>
        <w:pStyle w:val="Heading5"/>
        <w:rPr>
          <w:rFonts w:asciiTheme="minorHAnsi" w:eastAsia="Arial Unicode MS" w:hAnsiTheme="minorHAnsi" w:cs="Arial"/>
          <w:color w:val="FFFFFF" w:themeColor="background1"/>
          <w:sz w:val="28"/>
          <w:szCs w:val="28"/>
        </w:rPr>
      </w:pPr>
    </w:p>
    <w:p w:rsidR="000B2206" w:rsidRDefault="00C84438" w:rsidP="00726EB9">
      <w:pPr>
        <w:pStyle w:val="Heading5"/>
        <w:ind w:hanging="1548"/>
        <w:rPr>
          <w:rFonts w:asciiTheme="minorHAnsi" w:eastAsia="Arial Unicode MS" w:hAnsiTheme="minorHAnsi" w:cs="Arial"/>
          <w:color w:val="FFFFFF" w:themeColor="background1"/>
          <w:sz w:val="28"/>
          <w:szCs w:val="28"/>
          <w:u w:val="none"/>
        </w:rPr>
      </w:pPr>
      <w:r w:rsidRPr="00B137C2">
        <w:rPr>
          <w:rFonts w:asciiTheme="minorHAnsi" w:eastAsia="Arial Unicode MS" w:hAnsiTheme="minorHAnsi" w:cs="Arial"/>
          <w:color w:val="FFFFFF" w:themeColor="background1"/>
          <w:sz w:val="28"/>
          <w:szCs w:val="28"/>
          <w:highlight w:val="darkGray"/>
          <w:u w:val="none"/>
        </w:rPr>
        <w:t>EDUCATION</w:t>
      </w:r>
      <w:r w:rsidR="00DA2FE0">
        <w:rPr>
          <w:rFonts w:asciiTheme="minorHAnsi" w:eastAsia="Arial Unicode MS" w:hAnsiTheme="minorHAnsi" w:cs="Arial"/>
          <w:color w:val="FFFFFF" w:themeColor="background1"/>
          <w:sz w:val="28"/>
          <w:szCs w:val="28"/>
          <w:highlight w:val="darkGray"/>
          <w:u w:val="none"/>
        </w:rPr>
        <w:t>AL Q</w:t>
      </w:r>
      <w:r w:rsidR="00E65B7D">
        <w:rPr>
          <w:rFonts w:asciiTheme="minorHAnsi" w:eastAsia="Arial Unicode MS" w:hAnsiTheme="minorHAnsi" w:cs="Arial"/>
          <w:color w:val="FFFFFF" w:themeColor="background1"/>
          <w:sz w:val="28"/>
          <w:szCs w:val="28"/>
          <w:highlight w:val="darkGray"/>
          <w:u w:val="none"/>
        </w:rPr>
        <w:t xml:space="preserve">UALIFICATION                                                                                                            </w:t>
      </w:r>
      <w:r w:rsidR="00DA2FE0" w:rsidRPr="00E65B7D">
        <w:rPr>
          <w:rFonts w:asciiTheme="minorHAnsi" w:eastAsia="Arial Unicode MS" w:hAnsiTheme="minorHAnsi" w:cs="Arial"/>
          <w:color w:val="FFFFFF" w:themeColor="background1"/>
          <w:sz w:val="28"/>
          <w:szCs w:val="28"/>
          <w:u w:val="none"/>
        </w:rPr>
        <w:t>N</w:t>
      </w:r>
    </w:p>
    <w:p w:rsidR="00C84438" w:rsidRPr="00726EB9" w:rsidRDefault="00C84438" w:rsidP="00726EB9">
      <w:pPr>
        <w:pStyle w:val="Heading5"/>
        <w:ind w:hanging="1548"/>
        <w:rPr>
          <w:rFonts w:asciiTheme="minorHAnsi" w:eastAsia="Arial Unicode MS" w:hAnsiTheme="minorHAnsi" w:cs="Arial"/>
          <w:b w:val="0"/>
          <w:bCs/>
          <w:color w:val="FFFFFF" w:themeColor="background1"/>
          <w:sz w:val="28"/>
          <w:szCs w:val="28"/>
          <w:u w:val="none"/>
        </w:rPr>
      </w:pPr>
      <w:r w:rsidRPr="00B137C2">
        <w:rPr>
          <w:rFonts w:asciiTheme="minorHAnsi" w:eastAsia="Arial Unicode MS" w:hAnsiTheme="minorHAnsi" w:cs="Arial"/>
          <w:color w:val="FFFFFF" w:themeColor="background1"/>
          <w:sz w:val="28"/>
          <w:szCs w:val="28"/>
          <w:highlight w:val="darkGray"/>
          <w:u w:val="none"/>
        </w:rPr>
        <w:t xml:space="preserve">     </w:t>
      </w:r>
      <w:r w:rsidRPr="00B137C2">
        <w:rPr>
          <w:rFonts w:asciiTheme="minorHAnsi" w:eastAsia="Arial Unicode MS" w:hAnsiTheme="minorHAnsi" w:cs="Arial"/>
          <w:b w:val="0"/>
          <w:color w:val="FFFFFF" w:themeColor="background1"/>
          <w:sz w:val="28"/>
          <w:szCs w:val="28"/>
          <w:highlight w:val="darkGray"/>
          <w:u w:val="none"/>
        </w:rPr>
        <w:t xml:space="preserve">                                                                                                                                           </w:t>
      </w:r>
    </w:p>
    <w:p w:rsidR="00CA59EF" w:rsidRPr="00CA59EF" w:rsidRDefault="00282E60" w:rsidP="00A96913">
      <w:pPr>
        <w:numPr>
          <w:ilvl w:val="0"/>
          <w:numId w:val="10"/>
        </w:numPr>
        <w:suppressAutoHyphens/>
        <w:overflowPunct w:val="0"/>
        <w:autoSpaceDE w:val="0"/>
        <w:spacing w:after="0" w:line="240" w:lineRule="auto"/>
        <w:textAlignment w:val="baseline"/>
        <w:rPr>
          <w:rFonts w:ascii="Calibri" w:eastAsia="Arial Unicode MS" w:hAnsi="Calibri" w:cs="Arial"/>
          <w:color w:val="000000" w:themeColor="text1"/>
          <w:sz w:val="24"/>
          <w:szCs w:val="24"/>
        </w:rPr>
      </w:pPr>
      <w:r w:rsidRPr="005A5498">
        <w:rPr>
          <w:rFonts w:ascii="Calibri" w:eastAsia="Arial Unicode MS" w:hAnsi="Calibri" w:cs="Arial"/>
          <w:color w:val="000000" w:themeColor="text1"/>
          <w:sz w:val="24"/>
          <w:szCs w:val="24"/>
        </w:rPr>
        <w:t xml:space="preserve">Diploma </w:t>
      </w:r>
      <w:r w:rsidR="00CA59EF">
        <w:rPr>
          <w:rFonts w:ascii="Calibri" w:eastAsia="Arial Unicode MS" w:hAnsi="Calibri" w:cs="Arial"/>
          <w:color w:val="000000" w:themeColor="text1"/>
          <w:sz w:val="24"/>
          <w:szCs w:val="24"/>
        </w:rPr>
        <w:t xml:space="preserve">in Electrical and Electronics </w:t>
      </w:r>
      <w:r w:rsidRPr="005A5498">
        <w:rPr>
          <w:rFonts w:ascii="Calibri" w:eastAsia="Arial Unicode MS" w:hAnsi="Calibri" w:cs="Arial"/>
          <w:color w:val="000000" w:themeColor="text1"/>
          <w:sz w:val="24"/>
          <w:szCs w:val="24"/>
        </w:rPr>
        <w:t xml:space="preserve">engineering in </w:t>
      </w:r>
      <w:r w:rsidR="00CA59EF" w:rsidRPr="00027107">
        <w:rPr>
          <w:rFonts w:ascii="Calibri" w:hAnsi="Calibri"/>
          <w:b/>
        </w:rPr>
        <w:t>VIS</w:t>
      </w:r>
      <w:r w:rsidR="00305498" w:rsidRPr="00027107">
        <w:rPr>
          <w:rFonts w:ascii="Calibri" w:hAnsi="Calibri"/>
          <w:b/>
        </w:rPr>
        <w:t>SJ Govt Polytechnic</w:t>
      </w:r>
      <w:r w:rsidR="00305498">
        <w:rPr>
          <w:rFonts w:ascii="Calibri" w:hAnsi="Calibri"/>
        </w:rPr>
        <w:t xml:space="preserve">, </w:t>
      </w:r>
      <w:r w:rsidR="00305498" w:rsidRPr="00631C35">
        <w:rPr>
          <w:rFonts w:ascii="Calibri" w:hAnsi="Calibri"/>
          <w:sz w:val="24"/>
          <w:szCs w:val="24"/>
        </w:rPr>
        <w:t>Bhadravathi</w:t>
      </w:r>
      <w:r w:rsidR="00305498">
        <w:rPr>
          <w:rFonts w:ascii="Calibri" w:hAnsi="Calibri"/>
        </w:rPr>
        <w:t>-</w:t>
      </w:r>
      <w:r w:rsidR="00305498" w:rsidRPr="00631C35">
        <w:rPr>
          <w:rFonts w:ascii="Calibri" w:hAnsi="Calibri"/>
          <w:sz w:val="24"/>
          <w:szCs w:val="24"/>
        </w:rPr>
        <w:t>2010</w:t>
      </w:r>
    </w:p>
    <w:p w:rsidR="00282E60" w:rsidRPr="005A5498" w:rsidRDefault="00305498" w:rsidP="00CA59EF">
      <w:pPr>
        <w:suppressAutoHyphens/>
        <w:overflowPunct w:val="0"/>
        <w:autoSpaceDE w:val="0"/>
        <w:spacing w:after="0" w:line="240" w:lineRule="auto"/>
        <w:ind w:left="810"/>
        <w:textAlignment w:val="baseline"/>
        <w:rPr>
          <w:rFonts w:ascii="Calibri" w:eastAsia="Arial Unicode MS" w:hAnsi="Calibri" w:cs="Arial"/>
          <w:color w:val="000000" w:themeColor="text1"/>
          <w:sz w:val="24"/>
          <w:szCs w:val="24"/>
        </w:rPr>
      </w:pPr>
      <w:r>
        <w:rPr>
          <w:rFonts w:ascii="Calibri" w:hAnsi="Calibri"/>
        </w:rPr>
        <w:t xml:space="preserve"> </w:t>
      </w:r>
      <w:r w:rsidR="00027107" w:rsidRPr="005A5498">
        <w:rPr>
          <w:rFonts w:ascii="Calibri" w:eastAsia="Arial Unicode MS" w:hAnsi="Calibri" w:cs="Arial"/>
          <w:color w:val="000000" w:themeColor="text1"/>
          <w:sz w:val="24"/>
          <w:szCs w:val="24"/>
        </w:rPr>
        <w:t>With</w:t>
      </w:r>
      <w:r w:rsidR="00282E60" w:rsidRPr="005A5498">
        <w:rPr>
          <w:rFonts w:ascii="Calibri" w:eastAsia="Arial Unicode MS" w:hAnsi="Calibri" w:cs="Arial"/>
          <w:color w:val="000000" w:themeColor="text1"/>
          <w:sz w:val="24"/>
          <w:szCs w:val="24"/>
        </w:rPr>
        <w:t xml:space="preserve"> </w:t>
      </w:r>
      <w:r>
        <w:rPr>
          <w:rFonts w:ascii="Calibri" w:eastAsia="Arial Unicode MS" w:hAnsi="Calibri" w:cs="Arial"/>
          <w:color w:val="000000" w:themeColor="text1"/>
          <w:sz w:val="24"/>
          <w:szCs w:val="24"/>
        </w:rPr>
        <w:t>60.6%</w:t>
      </w:r>
      <w:r w:rsidR="00282E60" w:rsidRPr="005A5498">
        <w:rPr>
          <w:rFonts w:ascii="Calibri" w:eastAsia="Arial Unicode MS" w:hAnsi="Calibri" w:cs="Arial"/>
          <w:color w:val="000000" w:themeColor="text1"/>
          <w:sz w:val="24"/>
          <w:szCs w:val="24"/>
        </w:rPr>
        <w:t>.</w:t>
      </w:r>
    </w:p>
    <w:p w:rsidR="00305498" w:rsidRPr="000B2206" w:rsidRDefault="00282E60" w:rsidP="004B164C">
      <w:pPr>
        <w:pStyle w:val="ListParagraph"/>
        <w:numPr>
          <w:ilvl w:val="0"/>
          <w:numId w:val="10"/>
        </w:numPr>
        <w:rPr>
          <w:rFonts w:ascii="Calibri" w:hAnsi="Calibri" w:cs="Calibri"/>
        </w:rPr>
      </w:pPr>
      <w:r w:rsidRPr="00305498">
        <w:rPr>
          <w:rFonts w:ascii="Calibri" w:eastAsia="Arial Unicode MS" w:hAnsi="Calibri" w:cs="Arial"/>
          <w:color w:val="000000" w:themeColor="text1"/>
          <w:sz w:val="24"/>
          <w:szCs w:val="24"/>
        </w:rPr>
        <w:t xml:space="preserve">SSLC from </w:t>
      </w:r>
      <w:r w:rsidR="00305498" w:rsidRPr="00027107">
        <w:rPr>
          <w:rFonts w:ascii="Calibri" w:hAnsi="Calibri" w:cs="Calibri"/>
          <w:b/>
        </w:rPr>
        <w:t>Janatha High School</w:t>
      </w:r>
      <w:r w:rsidR="00305498" w:rsidRPr="00305498">
        <w:rPr>
          <w:rFonts w:ascii="Calibri" w:hAnsi="Calibri" w:cs="Calibri"/>
        </w:rPr>
        <w:t>, Basavanagar</w:t>
      </w:r>
      <w:r w:rsidR="00027107" w:rsidRPr="00305498">
        <w:rPr>
          <w:rFonts w:ascii="Calibri" w:hAnsi="Calibri" w:cs="Calibri"/>
        </w:rPr>
        <w:t>, Bhadravathi</w:t>
      </w:r>
      <w:r w:rsidR="00A05CE4">
        <w:rPr>
          <w:rFonts w:ascii="Calibri" w:hAnsi="Calibri" w:cs="Calibri"/>
        </w:rPr>
        <w:t>.</w:t>
      </w:r>
      <w:r w:rsidR="00B717D0">
        <w:rPr>
          <w:rFonts w:ascii="Calibri" w:hAnsi="Calibri" w:cs="Calibri"/>
        </w:rPr>
        <w:t xml:space="preserve"> </w:t>
      </w:r>
      <w:r w:rsidR="00B717D0" w:rsidRPr="00631C35">
        <w:rPr>
          <w:rFonts w:ascii="Calibri" w:hAnsi="Calibri" w:cs="Calibri"/>
          <w:sz w:val="24"/>
          <w:szCs w:val="24"/>
        </w:rPr>
        <w:t>Karnataka</w:t>
      </w:r>
      <w:r w:rsidR="00305498" w:rsidRPr="00305498">
        <w:rPr>
          <w:rFonts w:ascii="Calibri" w:hAnsi="Calibri" w:cs="Calibri"/>
        </w:rPr>
        <w:t xml:space="preserve"> </w:t>
      </w:r>
      <w:r w:rsidRPr="00305498">
        <w:rPr>
          <w:rFonts w:ascii="Calibri" w:eastAsia="Arial Unicode MS" w:hAnsi="Calibri" w:cs="Arial"/>
          <w:color w:val="000000" w:themeColor="text1"/>
          <w:sz w:val="24"/>
          <w:szCs w:val="24"/>
        </w:rPr>
        <w:t>Board Education in 200</w:t>
      </w:r>
      <w:r w:rsidR="00305498">
        <w:rPr>
          <w:rFonts w:ascii="Calibri" w:eastAsia="Arial Unicode MS" w:hAnsi="Calibri" w:cs="Arial"/>
          <w:color w:val="000000" w:themeColor="text1"/>
          <w:sz w:val="24"/>
          <w:szCs w:val="24"/>
        </w:rPr>
        <w:t>6 with 80.8%</w:t>
      </w:r>
      <w:r w:rsidRPr="00305498">
        <w:rPr>
          <w:rFonts w:ascii="Calibri" w:eastAsia="Arial Unicode MS" w:hAnsi="Calibri" w:cs="Arial"/>
          <w:color w:val="000000" w:themeColor="text1"/>
          <w:sz w:val="24"/>
          <w:szCs w:val="24"/>
        </w:rPr>
        <w:t>.</w:t>
      </w:r>
    </w:p>
    <w:p w:rsidR="000B2206" w:rsidRDefault="000B2206" w:rsidP="000B2206">
      <w:pPr>
        <w:rPr>
          <w:rFonts w:ascii="Calibri" w:hAnsi="Calibri" w:cs="Calibri"/>
        </w:rPr>
      </w:pPr>
    </w:p>
    <w:p w:rsidR="000B2206" w:rsidRDefault="000B2206" w:rsidP="000B2206">
      <w:pPr>
        <w:rPr>
          <w:rFonts w:ascii="Calibri" w:hAnsi="Calibri" w:cs="Calibri"/>
        </w:rPr>
      </w:pPr>
    </w:p>
    <w:p w:rsidR="000B2206" w:rsidRPr="000B2206" w:rsidRDefault="000B2206" w:rsidP="000B2206">
      <w:pPr>
        <w:rPr>
          <w:rFonts w:ascii="Calibri" w:hAnsi="Calibri" w:cs="Calibri"/>
        </w:rPr>
      </w:pPr>
    </w:p>
    <w:p w:rsidR="00282E60" w:rsidRPr="00C84438" w:rsidRDefault="00C84438" w:rsidP="00C84438">
      <w:pPr>
        <w:ind w:hanging="540"/>
        <w:jc w:val="both"/>
        <w:rPr>
          <w:rFonts w:eastAsia="Arial Unicode MS" w:cs="Arial"/>
          <w:b/>
          <w:color w:val="FFFFFF" w:themeColor="background1"/>
          <w:sz w:val="28"/>
          <w:szCs w:val="24"/>
        </w:rPr>
      </w:pPr>
      <w:r w:rsidRPr="00842D32">
        <w:rPr>
          <w:rFonts w:eastAsia="Arial Unicode MS" w:cs="Arial"/>
          <w:b/>
          <w:color w:val="FFFFFF" w:themeColor="background1"/>
          <w:sz w:val="28"/>
          <w:szCs w:val="24"/>
          <w:highlight w:val="darkGray"/>
        </w:rPr>
        <w:lastRenderedPageBreak/>
        <w:t>PERSONAL</w:t>
      </w:r>
      <w:r w:rsidRPr="00B137C2">
        <w:rPr>
          <w:rFonts w:eastAsia="Arial Unicode MS" w:cs="Arial"/>
          <w:b/>
          <w:color w:val="FFFFFF" w:themeColor="background1"/>
          <w:sz w:val="28"/>
          <w:szCs w:val="24"/>
          <w:highlight w:val="darkGray"/>
        </w:rPr>
        <w:t xml:space="preserve"> VITAE                                                                                                                                      </w:t>
      </w:r>
      <w:r w:rsidRPr="00B137C2">
        <w:rPr>
          <w:rFonts w:eastAsia="Arial Unicode MS" w:cs="Arial"/>
          <w:color w:val="808080" w:themeColor="background1" w:themeShade="80"/>
          <w:sz w:val="28"/>
          <w:szCs w:val="24"/>
          <w:highlight w:val="darkGray"/>
        </w:rPr>
        <w:t>.</w:t>
      </w:r>
    </w:p>
    <w:p w:rsidR="00282E60" w:rsidRPr="00305498" w:rsidRDefault="00282E60" w:rsidP="00282E60">
      <w:pPr>
        <w:numPr>
          <w:ilvl w:val="0"/>
          <w:numId w:val="11"/>
        </w:num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r w:rsidRPr="00305498">
        <w:rPr>
          <w:rFonts w:ascii="Calibri" w:eastAsia="Arial Unicode MS" w:hAnsi="Calibri" w:cs="Arial"/>
          <w:color w:val="000000" w:themeColor="text1"/>
          <w:sz w:val="24"/>
          <w:szCs w:val="24"/>
        </w:rPr>
        <w:t xml:space="preserve">Date of Birth : </w:t>
      </w:r>
      <w:r w:rsidR="0059666A">
        <w:rPr>
          <w:rFonts w:ascii="Calibri" w:eastAsia="Arial Unicode MS" w:hAnsi="Calibri" w:cs="Arial"/>
          <w:color w:val="000000" w:themeColor="text1"/>
          <w:sz w:val="24"/>
          <w:szCs w:val="24"/>
        </w:rPr>
        <w:t>27-01-1990</w:t>
      </w:r>
      <w:r w:rsidRPr="00305498">
        <w:rPr>
          <w:rFonts w:ascii="Calibri" w:eastAsia="Arial Unicode MS" w:hAnsi="Calibri" w:cs="Arial"/>
          <w:color w:val="000000" w:themeColor="text1"/>
          <w:sz w:val="24"/>
          <w:szCs w:val="24"/>
        </w:rPr>
        <w:t xml:space="preserve"> </w:t>
      </w:r>
    </w:p>
    <w:p w:rsidR="00305498" w:rsidRDefault="0059666A" w:rsidP="00282E60">
      <w:pPr>
        <w:numPr>
          <w:ilvl w:val="0"/>
          <w:numId w:val="11"/>
        </w:num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Sex :  Male</w:t>
      </w:r>
    </w:p>
    <w:p w:rsidR="00282E60" w:rsidRPr="00305498" w:rsidRDefault="00282E60" w:rsidP="00282E60">
      <w:pPr>
        <w:numPr>
          <w:ilvl w:val="0"/>
          <w:numId w:val="11"/>
        </w:num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r w:rsidRPr="00305498">
        <w:rPr>
          <w:rFonts w:ascii="Calibri" w:eastAsia="Arial Unicode MS" w:hAnsi="Calibri" w:cs="Arial"/>
          <w:color w:val="000000" w:themeColor="text1"/>
          <w:sz w:val="24"/>
          <w:szCs w:val="24"/>
        </w:rPr>
        <w:t>Nationality :  Indian</w:t>
      </w:r>
    </w:p>
    <w:p w:rsidR="00282E60" w:rsidRPr="005A5498" w:rsidRDefault="00282E60" w:rsidP="00282E60">
      <w:pPr>
        <w:numPr>
          <w:ilvl w:val="0"/>
          <w:numId w:val="11"/>
        </w:num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r w:rsidRPr="005A5498">
        <w:rPr>
          <w:rFonts w:ascii="Calibri" w:eastAsia="Arial Unicode MS" w:hAnsi="Calibri" w:cs="Arial"/>
          <w:color w:val="000000" w:themeColor="text1"/>
          <w:sz w:val="24"/>
          <w:szCs w:val="24"/>
        </w:rPr>
        <w:t xml:space="preserve">Marital Status : </w:t>
      </w:r>
      <w:r w:rsidR="0059666A">
        <w:rPr>
          <w:rFonts w:ascii="Calibri" w:eastAsia="Arial Unicode MS" w:hAnsi="Calibri" w:cs="Arial"/>
          <w:color w:val="000000" w:themeColor="text1"/>
          <w:sz w:val="24"/>
          <w:szCs w:val="24"/>
        </w:rPr>
        <w:t>Single</w:t>
      </w:r>
      <w:r w:rsidRPr="005A5498">
        <w:rPr>
          <w:rFonts w:ascii="Calibri" w:eastAsia="Arial Unicode MS" w:hAnsi="Calibri" w:cs="Arial"/>
          <w:color w:val="000000" w:themeColor="text1"/>
          <w:sz w:val="24"/>
          <w:szCs w:val="24"/>
        </w:rPr>
        <w:t xml:space="preserve"> </w:t>
      </w:r>
    </w:p>
    <w:p w:rsidR="00282E60" w:rsidRPr="005A5498" w:rsidRDefault="00282E60" w:rsidP="00282E60">
      <w:pPr>
        <w:numPr>
          <w:ilvl w:val="0"/>
          <w:numId w:val="11"/>
        </w:num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r w:rsidRPr="005A5498">
        <w:rPr>
          <w:rFonts w:ascii="Calibri" w:eastAsia="Arial Unicode MS" w:hAnsi="Calibri" w:cs="Arial"/>
          <w:color w:val="000000" w:themeColor="text1"/>
          <w:sz w:val="24"/>
          <w:szCs w:val="24"/>
        </w:rPr>
        <w:t>A language known  :  English, Hindi, Kannada</w:t>
      </w:r>
    </w:p>
    <w:p w:rsidR="00282E60" w:rsidRPr="005A5498" w:rsidRDefault="0059666A" w:rsidP="00282E60">
      <w:pPr>
        <w:numPr>
          <w:ilvl w:val="0"/>
          <w:numId w:val="11"/>
        </w:num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 xml:space="preserve">Present CTC: </w:t>
      </w:r>
      <w:r w:rsidR="00202B51">
        <w:rPr>
          <w:rFonts w:ascii="Calibri" w:eastAsia="Arial Unicode MS" w:hAnsi="Calibri" w:cs="Arial"/>
          <w:color w:val="000000" w:themeColor="text1"/>
          <w:sz w:val="24"/>
          <w:szCs w:val="24"/>
        </w:rPr>
        <w:t xml:space="preserve"> One </w:t>
      </w:r>
      <w:r w:rsidR="008A4957">
        <w:rPr>
          <w:rFonts w:ascii="Calibri" w:eastAsia="Arial Unicode MS" w:hAnsi="Calibri" w:cs="Arial"/>
          <w:color w:val="000000" w:themeColor="text1"/>
          <w:sz w:val="24"/>
          <w:szCs w:val="24"/>
        </w:rPr>
        <w:t>lacks</w:t>
      </w:r>
      <w:r w:rsidR="00202B51">
        <w:rPr>
          <w:rFonts w:ascii="Calibri" w:eastAsia="Arial Unicode MS" w:hAnsi="Calibri" w:cs="Arial"/>
          <w:color w:val="000000" w:themeColor="text1"/>
          <w:sz w:val="24"/>
          <w:szCs w:val="24"/>
        </w:rPr>
        <w:t xml:space="preserve"> sixty two thousand</w:t>
      </w:r>
    </w:p>
    <w:p w:rsidR="00E57A49" w:rsidRPr="00787251" w:rsidRDefault="0048562C" w:rsidP="00787251">
      <w:pPr>
        <w:pStyle w:val="ListParagraph"/>
        <w:numPr>
          <w:ilvl w:val="0"/>
          <w:numId w:val="11"/>
        </w:num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r>
        <w:rPr>
          <w:rFonts w:ascii="Calibri" w:eastAsia="Arial Unicode MS" w:hAnsi="Calibri" w:cs="Arial"/>
          <w:color w:val="000000" w:themeColor="text1"/>
          <w:sz w:val="24"/>
          <w:szCs w:val="24"/>
        </w:rPr>
        <w:t>Hobbies:</w:t>
      </w:r>
      <w:r w:rsidR="00E9111E">
        <w:rPr>
          <w:rFonts w:ascii="Calibri" w:eastAsia="Arial Unicode MS" w:hAnsi="Calibri" w:cs="Arial"/>
          <w:color w:val="000000" w:themeColor="text1"/>
          <w:sz w:val="24"/>
          <w:szCs w:val="24"/>
        </w:rPr>
        <w:t xml:space="preserve">  </w:t>
      </w:r>
      <w:r w:rsidR="008A4957">
        <w:rPr>
          <w:rFonts w:ascii="Calibri" w:eastAsia="Arial Unicode MS" w:hAnsi="Calibri" w:cs="Arial"/>
          <w:color w:val="000000" w:themeColor="text1"/>
          <w:sz w:val="24"/>
          <w:szCs w:val="24"/>
        </w:rPr>
        <w:t>Reading books and travelling</w:t>
      </w:r>
      <w:r w:rsidR="00787251">
        <w:rPr>
          <w:rFonts w:ascii="Calibri" w:eastAsia="Arial Unicode MS" w:hAnsi="Calibri" w:cs="Arial"/>
          <w:color w:val="000000" w:themeColor="text1"/>
          <w:sz w:val="24"/>
          <w:szCs w:val="24"/>
        </w:rPr>
        <w:t>.</w:t>
      </w:r>
    </w:p>
    <w:p w:rsidR="00E57A49" w:rsidRPr="00E57A49" w:rsidRDefault="00E57A49" w:rsidP="00E57A49">
      <w:pPr>
        <w:pStyle w:val="ListParagraph"/>
        <w:numPr>
          <w:ilvl w:val="0"/>
          <w:numId w:val="11"/>
        </w:num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r w:rsidRPr="00E57A49">
        <w:rPr>
          <w:rFonts w:ascii="Calibri" w:eastAsia="Arial Unicode MS" w:hAnsi="Calibri" w:cs="Arial"/>
          <w:color w:val="000000" w:themeColor="text1"/>
          <w:sz w:val="24"/>
          <w:szCs w:val="24"/>
        </w:rPr>
        <w:t>Address: C/o Rajashekar Y</w:t>
      </w:r>
    </w:p>
    <w:p w:rsidR="00E57A49" w:rsidRPr="00E57A49" w:rsidRDefault="00E57A49" w:rsidP="00E57A49">
      <w:pPr>
        <w:pStyle w:val="ListParagraph"/>
        <w:suppressAutoHyphens/>
        <w:overflowPunct w:val="0"/>
        <w:autoSpaceDE w:val="0"/>
        <w:spacing w:after="0" w:line="240" w:lineRule="auto"/>
        <w:ind w:left="2520"/>
        <w:jc w:val="both"/>
        <w:textAlignment w:val="baseline"/>
        <w:rPr>
          <w:rFonts w:ascii="Calibri" w:eastAsia="Arial Unicode MS" w:hAnsi="Calibri" w:cs="Arial"/>
          <w:color w:val="000000" w:themeColor="text1"/>
          <w:sz w:val="24"/>
          <w:szCs w:val="24"/>
        </w:rPr>
      </w:pPr>
      <w:r w:rsidRPr="00E57A49">
        <w:rPr>
          <w:rFonts w:ascii="Calibri" w:eastAsia="Arial Unicode MS" w:hAnsi="Calibri" w:cs="Arial"/>
          <w:color w:val="000000" w:themeColor="text1"/>
          <w:sz w:val="24"/>
          <w:szCs w:val="24"/>
        </w:rPr>
        <w:t>No.11,Bhoomika Nilaya</w:t>
      </w:r>
    </w:p>
    <w:p w:rsidR="00E57A49" w:rsidRPr="00E57A49" w:rsidRDefault="00E57A49" w:rsidP="00E57A49">
      <w:pPr>
        <w:pStyle w:val="ListParagraph"/>
        <w:suppressAutoHyphens/>
        <w:overflowPunct w:val="0"/>
        <w:autoSpaceDE w:val="0"/>
        <w:spacing w:after="0" w:line="240" w:lineRule="auto"/>
        <w:ind w:left="2520"/>
        <w:jc w:val="both"/>
        <w:textAlignment w:val="baseline"/>
        <w:rPr>
          <w:rFonts w:ascii="Calibri" w:eastAsia="Arial Unicode MS" w:hAnsi="Calibri" w:cs="Arial"/>
          <w:color w:val="000000" w:themeColor="text1"/>
          <w:sz w:val="24"/>
          <w:szCs w:val="24"/>
        </w:rPr>
      </w:pPr>
      <w:r w:rsidRPr="00E57A49">
        <w:rPr>
          <w:rFonts w:ascii="Calibri" w:eastAsia="Arial Unicode MS" w:hAnsi="Calibri" w:cs="Arial"/>
          <w:color w:val="000000" w:themeColor="text1"/>
          <w:sz w:val="24"/>
          <w:szCs w:val="24"/>
        </w:rPr>
        <w:t>2</w:t>
      </w:r>
      <w:r w:rsidRPr="00E57A49">
        <w:rPr>
          <w:rFonts w:ascii="Calibri" w:eastAsia="Arial Unicode MS" w:hAnsi="Calibri" w:cs="Arial"/>
          <w:color w:val="000000" w:themeColor="text1"/>
          <w:sz w:val="24"/>
          <w:szCs w:val="24"/>
          <w:vertAlign w:val="superscript"/>
        </w:rPr>
        <w:t>nd</w:t>
      </w:r>
      <w:r w:rsidRPr="00E57A49">
        <w:rPr>
          <w:rFonts w:ascii="Calibri" w:eastAsia="Arial Unicode MS" w:hAnsi="Calibri" w:cs="Arial"/>
          <w:color w:val="000000" w:themeColor="text1"/>
          <w:sz w:val="24"/>
          <w:szCs w:val="24"/>
        </w:rPr>
        <w:t xml:space="preserve"> Floor, Door no. 8</w:t>
      </w:r>
    </w:p>
    <w:p w:rsidR="00E57A49" w:rsidRPr="00E57A49" w:rsidRDefault="00E57A49" w:rsidP="00E57A49">
      <w:pPr>
        <w:pStyle w:val="ListParagraph"/>
        <w:suppressAutoHyphens/>
        <w:overflowPunct w:val="0"/>
        <w:autoSpaceDE w:val="0"/>
        <w:spacing w:after="0" w:line="240" w:lineRule="auto"/>
        <w:ind w:left="2520"/>
        <w:jc w:val="both"/>
        <w:textAlignment w:val="baseline"/>
        <w:rPr>
          <w:rFonts w:ascii="Calibri" w:eastAsia="Arial Unicode MS" w:hAnsi="Calibri" w:cs="Arial"/>
          <w:color w:val="000000" w:themeColor="text1"/>
          <w:sz w:val="24"/>
          <w:szCs w:val="24"/>
        </w:rPr>
      </w:pPr>
      <w:r w:rsidRPr="00E57A49">
        <w:rPr>
          <w:rFonts w:ascii="Calibri" w:eastAsia="Arial Unicode MS" w:hAnsi="Calibri" w:cs="Arial"/>
          <w:color w:val="000000" w:themeColor="text1"/>
          <w:sz w:val="24"/>
          <w:szCs w:val="24"/>
        </w:rPr>
        <w:t>Chikkalasandra</w:t>
      </w:r>
      <w:r w:rsidR="000B2206">
        <w:rPr>
          <w:rFonts w:ascii="Calibri" w:eastAsia="Arial Unicode MS" w:hAnsi="Calibri" w:cs="Arial"/>
          <w:color w:val="000000" w:themeColor="text1"/>
          <w:sz w:val="24"/>
          <w:szCs w:val="24"/>
        </w:rPr>
        <w:t>. Banashankari.</w:t>
      </w:r>
    </w:p>
    <w:p w:rsidR="00E57A49" w:rsidRPr="00E57A49" w:rsidRDefault="00E57A49" w:rsidP="00E57A49">
      <w:pPr>
        <w:pStyle w:val="ListParagraph"/>
        <w:suppressAutoHyphens/>
        <w:overflowPunct w:val="0"/>
        <w:autoSpaceDE w:val="0"/>
        <w:spacing w:after="0" w:line="240" w:lineRule="auto"/>
        <w:ind w:left="2520"/>
        <w:jc w:val="both"/>
        <w:textAlignment w:val="baseline"/>
        <w:rPr>
          <w:rFonts w:ascii="Calibri" w:eastAsia="Arial Unicode MS" w:hAnsi="Calibri" w:cs="Arial"/>
          <w:color w:val="000000" w:themeColor="text1"/>
          <w:sz w:val="24"/>
          <w:szCs w:val="24"/>
        </w:rPr>
      </w:pPr>
      <w:r w:rsidRPr="00E57A49">
        <w:rPr>
          <w:rFonts w:ascii="Calibri" w:eastAsia="Arial Unicode MS" w:hAnsi="Calibri" w:cs="Arial"/>
          <w:color w:val="000000" w:themeColor="text1"/>
          <w:sz w:val="24"/>
          <w:szCs w:val="24"/>
        </w:rPr>
        <w:t>Bangalore - 560061</w:t>
      </w:r>
    </w:p>
    <w:p w:rsidR="001D3488" w:rsidRDefault="001D3488" w:rsidP="00225314">
      <w:p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p>
    <w:p w:rsidR="008031B9" w:rsidRDefault="008031B9" w:rsidP="00225314">
      <w:p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p>
    <w:p w:rsidR="008031B9" w:rsidRPr="00225314" w:rsidRDefault="008031B9" w:rsidP="00225314">
      <w:pPr>
        <w:suppressAutoHyphens/>
        <w:overflowPunct w:val="0"/>
        <w:autoSpaceDE w:val="0"/>
        <w:spacing w:after="0" w:line="240" w:lineRule="auto"/>
        <w:jc w:val="both"/>
        <w:textAlignment w:val="baseline"/>
        <w:rPr>
          <w:rFonts w:ascii="Calibri" w:eastAsia="Arial Unicode MS" w:hAnsi="Calibri" w:cs="Arial"/>
          <w:color w:val="000000" w:themeColor="text1"/>
          <w:sz w:val="24"/>
          <w:szCs w:val="24"/>
        </w:rPr>
      </w:pPr>
    </w:p>
    <w:p w:rsidR="00282E60" w:rsidRPr="00C84438" w:rsidRDefault="00C84438" w:rsidP="00C84438">
      <w:pPr>
        <w:ind w:left="-540"/>
        <w:jc w:val="both"/>
        <w:rPr>
          <w:rFonts w:eastAsia="Arial Unicode MS" w:cs="Arial"/>
          <w:b/>
          <w:color w:val="FFFFFF" w:themeColor="background1"/>
          <w:sz w:val="24"/>
          <w:szCs w:val="24"/>
        </w:rPr>
      </w:pPr>
      <w:r w:rsidRPr="00B137C2">
        <w:rPr>
          <w:rFonts w:eastAsia="Arial Unicode MS" w:cs="Arial"/>
          <w:b/>
          <w:color w:val="FFFFFF" w:themeColor="background1"/>
          <w:sz w:val="28"/>
          <w:szCs w:val="24"/>
          <w:highlight w:val="darkGray"/>
        </w:rPr>
        <w:t xml:space="preserve">DECLARATION                                                                                                                                            </w:t>
      </w:r>
      <w:r w:rsidRPr="00B137C2">
        <w:rPr>
          <w:rFonts w:eastAsia="Arial Unicode MS" w:cs="Arial"/>
          <w:color w:val="808080" w:themeColor="background1" w:themeShade="80"/>
          <w:sz w:val="28"/>
          <w:szCs w:val="24"/>
          <w:highlight w:val="darkGray"/>
        </w:rPr>
        <w:t>.</w:t>
      </w:r>
      <w:r w:rsidRPr="00C84438">
        <w:rPr>
          <w:rFonts w:eastAsia="Arial Unicode MS" w:cs="Arial"/>
          <w:color w:val="FFFFFF" w:themeColor="background1"/>
          <w:sz w:val="28"/>
          <w:szCs w:val="24"/>
        </w:rPr>
        <w:t xml:space="preserve"> </w:t>
      </w:r>
      <w:r w:rsidR="00282E60" w:rsidRPr="00C84438">
        <w:rPr>
          <w:rFonts w:eastAsia="Arial Unicode MS" w:cs="Arial"/>
          <w:b/>
          <w:color w:val="FFFFFF" w:themeColor="background1"/>
          <w:sz w:val="24"/>
          <w:szCs w:val="24"/>
        </w:rPr>
        <w:t xml:space="preserve">   </w:t>
      </w:r>
    </w:p>
    <w:p w:rsidR="00282E60" w:rsidRPr="005A5498" w:rsidRDefault="00282E60" w:rsidP="00C84438">
      <w:pPr>
        <w:jc w:val="both"/>
        <w:rPr>
          <w:rFonts w:ascii="Calibri" w:eastAsia="Arial Unicode MS" w:hAnsi="Calibri" w:cs="Arial"/>
          <w:color w:val="000000" w:themeColor="text1"/>
          <w:sz w:val="24"/>
          <w:szCs w:val="24"/>
        </w:rPr>
      </w:pPr>
      <w:r w:rsidRPr="005A5498">
        <w:rPr>
          <w:rFonts w:ascii="Calibri" w:eastAsia="Arial Unicode MS" w:hAnsi="Calibri" w:cs="Arial"/>
          <w:color w:val="000000" w:themeColor="text1"/>
          <w:sz w:val="24"/>
          <w:szCs w:val="24"/>
        </w:rPr>
        <w:t xml:space="preserve">                          Hereby I assure that all the above information’s all true to my knowledge, and when   given an opportunity, I will render my best co-operation for attaining the goal of the organization by working as a team.                                             </w:t>
      </w:r>
    </w:p>
    <w:p w:rsidR="00282E60" w:rsidRPr="005A5498" w:rsidRDefault="00282E60" w:rsidP="00282E60">
      <w:pPr>
        <w:tabs>
          <w:tab w:val="left" w:pos="1152"/>
        </w:tabs>
        <w:spacing w:line="25" w:lineRule="atLeast"/>
        <w:jc w:val="both"/>
        <w:rPr>
          <w:rFonts w:ascii="Calibri" w:eastAsia="Arial Unicode MS" w:hAnsi="Calibri" w:cs="Arial"/>
          <w:b/>
          <w:bCs/>
          <w:color w:val="000000" w:themeColor="text1"/>
          <w:sz w:val="24"/>
          <w:szCs w:val="24"/>
        </w:rPr>
      </w:pPr>
      <w:r w:rsidRPr="005A5498">
        <w:rPr>
          <w:rFonts w:ascii="Calibri" w:eastAsia="Arial Unicode MS" w:hAnsi="Calibri" w:cs="Arial"/>
          <w:b/>
          <w:bCs/>
          <w:color w:val="000000" w:themeColor="text1"/>
          <w:sz w:val="24"/>
          <w:szCs w:val="24"/>
        </w:rPr>
        <w:t xml:space="preserve">Place:  Bangalore                                                                       </w:t>
      </w:r>
      <w:r w:rsidR="00C84438" w:rsidRPr="005A5498">
        <w:rPr>
          <w:rFonts w:ascii="Calibri" w:eastAsia="Arial Unicode MS" w:hAnsi="Calibri" w:cs="Arial"/>
          <w:b/>
          <w:bCs/>
          <w:color w:val="000000" w:themeColor="text1"/>
          <w:sz w:val="24"/>
          <w:szCs w:val="24"/>
        </w:rPr>
        <w:t xml:space="preserve">         </w:t>
      </w:r>
      <w:r w:rsidRPr="005A5498">
        <w:rPr>
          <w:rFonts w:ascii="Calibri" w:eastAsia="Arial Unicode MS" w:hAnsi="Calibri" w:cs="Arial"/>
          <w:b/>
          <w:bCs/>
          <w:color w:val="000000" w:themeColor="text1"/>
          <w:sz w:val="24"/>
          <w:szCs w:val="24"/>
        </w:rPr>
        <w:t xml:space="preserve">            </w:t>
      </w:r>
      <w:r w:rsidR="0048562C" w:rsidRPr="005A5498">
        <w:rPr>
          <w:rFonts w:ascii="Calibri" w:eastAsia="Arial Unicode MS" w:hAnsi="Calibri" w:cs="Arial"/>
          <w:b/>
          <w:bCs/>
          <w:color w:val="000000" w:themeColor="text1"/>
          <w:sz w:val="24"/>
          <w:szCs w:val="24"/>
        </w:rPr>
        <w:t>Your</w:t>
      </w:r>
      <w:r w:rsidR="0048562C">
        <w:rPr>
          <w:rFonts w:ascii="Calibri" w:eastAsia="Arial Unicode MS" w:hAnsi="Calibri" w:cs="Arial"/>
          <w:b/>
          <w:bCs/>
          <w:color w:val="000000" w:themeColor="text1"/>
          <w:sz w:val="24"/>
          <w:szCs w:val="24"/>
        </w:rPr>
        <w:t xml:space="preserve">’s </w:t>
      </w:r>
      <w:r w:rsidRPr="005A5498">
        <w:rPr>
          <w:rFonts w:ascii="Calibri" w:eastAsia="Arial Unicode MS" w:hAnsi="Calibri" w:cs="Arial"/>
          <w:b/>
          <w:bCs/>
          <w:color w:val="000000" w:themeColor="text1"/>
          <w:sz w:val="24"/>
          <w:szCs w:val="24"/>
        </w:rPr>
        <w:t xml:space="preserve"> sincerely</w:t>
      </w:r>
    </w:p>
    <w:p w:rsidR="00282E60" w:rsidRPr="005A5498" w:rsidRDefault="009973ED" w:rsidP="00C84438">
      <w:pPr>
        <w:tabs>
          <w:tab w:val="left" w:pos="1152"/>
        </w:tabs>
        <w:spacing w:line="25" w:lineRule="atLeast"/>
        <w:jc w:val="both"/>
        <w:rPr>
          <w:rFonts w:ascii="Calibri" w:eastAsia="Arial Unicode MS" w:hAnsi="Calibri" w:cs="Arial"/>
          <w:b/>
          <w:bCs/>
          <w:i/>
          <w:color w:val="000000" w:themeColor="text1"/>
          <w:sz w:val="24"/>
          <w:szCs w:val="24"/>
        </w:rPr>
      </w:pPr>
      <w:r w:rsidRPr="005A5498">
        <w:rPr>
          <w:rFonts w:ascii="Calibri" w:eastAsia="Arial Unicode MS" w:hAnsi="Calibri" w:cs="Arial"/>
          <w:b/>
          <w:bCs/>
          <w:color w:val="000000" w:themeColor="text1"/>
          <w:sz w:val="24"/>
          <w:szCs w:val="24"/>
        </w:rPr>
        <w:t>Date:</w:t>
      </w:r>
      <w:r w:rsidR="00282E60" w:rsidRPr="005A5498">
        <w:rPr>
          <w:rFonts w:ascii="Calibri" w:eastAsia="Arial Unicode MS" w:hAnsi="Calibri" w:cs="Arial"/>
          <w:b/>
          <w:bCs/>
          <w:color w:val="000000" w:themeColor="text1"/>
          <w:sz w:val="24"/>
          <w:szCs w:val="24"/>
        </w:rPr>
        <w:t xml:space="preserve">   </w:t>
      </w:r>
      <w:r w:rsidR="006242DE">
        <w:rPr>
          <w:rFonts w:ascii="Calibri" w:eastAsia="Arial Unicode MS" w:hAnsi="Calibri" w:cs="Arial"/>
          <w:b/>
          <w:bCs/>
          <w:color w:val="000000" w:themeColor="text1"/>
          <w:sz w:val="24"/>
          <w:szCs w:val="24"/>
        </w:rPr>
        <w:t>29</w:t>
      </w:r>
      <w:r w:rsidR="00BB357F">
        <w:rPr>
          <w:rFonts w:ascii="Calibri" w:eastAsia="Arial Unicode MS" w:hAnsi="Calibri" w:cs="Arial"/>
          <w:b/>
          <w:bCs/>
          <w:color w:val="000000" w:themeColor="text1"/>
          <w:sz w:val="24"/>
          <w:szCs w:val="24"/>
        </w:rPr>
        <w:t>-09-2014</w:t>
      </w:r>
      <w:r w:rsidR="00282E60" w:rsidRPr="005A5498">
        <w:rPr>
          <w:rFonts w:ascii="Calibri" w:eastAsia="Arial Unicode MS" w:hAnsi="Calibri" w:cs="Arial"/>
          <w:b/>
          <w:bCs/>
          <w:color w:val="000000" w:themeColor="text1"/>
          <w:sz w:val="24"/>
          <w:szCs w:val="24"/>
        </w:rPr>
        <w:t xml:space="preserve">                                                                   </w:t>
      </w:r>
      <w:r w:rsidR="00BB357F">
        <w:rPr>
          <w:rFonts w:ascii="Calibri" w:eastAsia="Arial Unicode MS" w:hAnsi="Calibri" w:cs="Arial"/>
          <w:b/>
          <w:bCs/>
          <w:color w:val="000000" w:themeColor="text1"/>
          <w:sz w:val="24"/>
          <w:szCs w:val="24"/>
        </w:rPr>
        <w:t xml:space="preserve">                          </w:t>
      </w:r>
      <w:r w:rsidR="00C84438" w:rsidRPr="005A5498">
        <w:rPr>
          <w:rFonts w:ascii="Calibri" w:eastAsia="Arial Unicode MS" w:hAnsi="Calibri" w:cs="Arial"/>
          <w:b/>
          <w:bCs/>
          <w:color w:val="000000" w:themeColor="text1"/>
          <w:sz w:val="24"/>
          <w:szCs w:val="24"/>
        </w:rPr>
        <w:t>(</w:t>
      </w:r>
      <w:r w:rsidR="00727853">
        <w:rPr>
          <w:rFonts w:ascii="Calibri" w:eastAsia="Arial Unicode MS" w:hAnsi="Calibri" w:cs="Arial"/>
          <w:b/>
          <w:bCs/>
          <w:color w:val="000000" w:themeColor="text1"/>
          <w:sz w:val="24"/>
          <w:szCs w:val="24"/>
        </w:rPr>
        <w:t>Sanketh S.N</w:t>
      </w:r>
      <w:r w:rsidR="00A86DBE" w:rsidRPr="005A5498">
        <w:rPr>
          <w:rFonts w:ascii="Calibri" w:eastAsia="Arial Unicode MS" w:hAnsi="Calibri" w:cs="Arial"/>
          <w:b/>
          <w:i/>
          <w:color w:val="000000" w:themeColor="text1"/>
          <w:sz w:val="24"/>
          <w:szCs w:val="24"/>
        </w:rPr>
        <w:t>)</w:t>
      </w:r>
    </w:p>
    <w:sectPr w:rsidR="00282E60" w:rsidRPr="005A5498" w:rsidSect="00282E60">
      <w:pgSz w:w="12240" w:h="15840"/>
      <w:pgMar w:top="1440" w:right="72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D9E" w:rsidRDefault="007A7D9E" w:rsidP="00282E60">
      <w:pPr>
        <w:spacing w:after="0" w:line="240" w:lineRule="auto"/>
      </w:pPr>
      <w:r>
        <w:separator/>
      </w:r>
    </w:p>
  </w:endnote>
  <w:endnote w:type="continuationSeparator" w:id="0">
    <w:p w:rsidR="007A7D9E" w:rsidRDefault="007A7D9E" w:rsidP="0028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D9E" w:rsidRDefault="007A7D9E" w:rsidP="00282E60">
      <w:pPr>
        <w:spacing w:after="0" w:line="240" w:lineRule="auto"/>
      </w:pPr>
      <w:r>
        <w:separator/>
      </w:r>
    </w:p>
  </w:footnote>
  <w:footnote w:type="continuationSeparator" w:id="0">
    <w:p w:rsidR="007A7D9E" w:rsidRDefault="007A7D9E" w:rsidP="00282E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numFmt w:val="bullet"/>
      <w:lvlText w:val=""/>
      <w:lvlJc w:val="left"/>
      <w:pPr>
        <w:tabs>
          <w:tab w:val="num" w:pos="-2070"/>
        </w:tabs>
        <w:ind w:left="810" w:hanging="360"/>
      </w:pPr>
      <w:rPr>
        <w:rFonts w:ascii="Symbol" w:hAnsi="Symbol"/>
      </w:rPr>
    </w:lvl>
  </w:abstractNum>
  <w:abstractNum w:abstractNumId="1">
    <w:nsid w:val="00000004"/>
    <w:multiLevelType w:val="singleLevel"/>
    <w:tmpl w:val="00000004"/>
    <w:name w:val="WW8Num7"/>
    <w:lvl w:ilvl="0">
      <w:numFmt w:val="bullet"/>
      <w:lvlText w:val=""/>
      <w:lvlJc w:val="left"/>
      <w:pPr>
        <w:tabs>
          <w:tab w:val="num" w:pos="0"/>
        </w:tabs>
        <w:ind w:left="2520" w:hanging="360"/>
      </w:pPr>
      <w:rPr>
        <w:rFonts w:ascii="Symbol" w:hAnsi="Symbol"/>
      </w:rPr>
    </w:lvl>
  </w:abstractNum>
  <w:abstractNum w:abstractNumId="2">
    <w:nsid w:val="0000000B"/>
    <w:multiLevelType w:val="singleLevel"/>
    <w:tmpl w:val="0000000B"/>
    <w:lvl w:ilvl="0">
      <w:start w:val="1"/>
      <w:numFmt w:val="bullet"/>
      <w:lvlText w:val=""/>
      <w:lvlJc w:val="left"/>
      <w:pPr>
        <w:tabs>
          <w:tab w:val="num" w:pos="2520"/>
        </w:tabs>
        <w:ind w:left="2520" w:hanging="360"/>
      </w:pPr>
      <w:rPr>
        <w:rFonts w:ascii="Symbol" w:hAnsi="Symbol"/>
      </w:rPr>
    </w:lvl>
  </w:abstractNum>
  <w:abstractNum w:abstractNumId="3">
    <w:nsid w:val="0090553E"/>
    <w:multiLevelType w:val="hybridMultilevel"/>
    <w:tmpl w:val="7D22E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D412D"/>
    <w:multiLevelType w:val="hybridMultilevel"/>
    <w:tmpl w:val="21CE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C41F8"/>
    <w:multiLevelType w:val="multilevel"/>
    <w:tmpl w:val="188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77753"/>
    <w:multiLevelType w:val="hybridMultilevel"/>
    <w:tmpl w:val="B48E5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854CE"/>
    <w:multiLevelType w:val="multilevel"/>
    <w:tmpl w:val="34E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D40C1B"/>
    <w:multiLevelType w:val="hybridMultilevel"/>
    <w:tmpl w:val="47923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D11016F"/>
    <w:multiLevelType w:val="hybridMultilevel"/>
    <w:tmpl w:val="5F3CF3D0"/>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0">
    <w:nsid w:val="42B8543F"/>
    <w:multiLevelType w:val="hybridMultilevel"/>
    <w:tmpl w:val="5764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5A2267"/>
    <w:multiLevelType w:val="hybridMultilevel"/>
    <w:tmpl w:val="D88287E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12">
    <w:nsid w:val="4E9916CE"/>
    <w:multiLevelType w:val="hybridMultilevel"/>
    <w:tmpl w:val="47A86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3B5648"/>
    <w:multiLevelType w:val="hybridMultilevel"/>
    <w:tmpl w:val="86A4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0F2048"/>
    <w:multiLevelType w:val="hybridMultilevel"/>
    <w:tmpl w:val="519647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6F9C0D26"/>
    <w:multiLevelType w:val="hybridMultilevel"/>
    <w:tmpl w:val="690C7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4C66BC"/>
    <w:multiLevelType w:val="hybridMultilevel"/>
    <w:tmpl w:val="1E56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017071"/>
    <w:multiLevelType w:val="hybridMultilevel"/>
    <w:tmpl w:val="D39CB310"/>
    <w:lvl w:ilvl="0" w:tplc="04090001">
      <w:start w:val="1"/>
      <w:numFmt w:val="bullet"/>
      <w:lvlText w:val=""/>
      <w:lvlJc w:val="left"/>
      <w:pPr>
        <w:ind w:left="45" w:hanging="360"/>
      </w:pPr>
      <w:rPr>
        <w:rFonts w:ascii="Symbol" w:hAnsi="Symbol" w:hint="default"/>
      </w:rPr>
    </w:lvl>
    <w:lvl w:ilvl="1" w:tplc="04090003" w:tentative="1">
      <w:start w:val="1"/>
      <w:numFmt w:val="bullet"/>
      <w:lvlText w:val="o"/>
      <w:lvlJc w:val="left"/>
      <w:pPr>
        <w:ind w:left="765" w:hanging="360"/>
      </w:pPr>
      <w:rPr>
        <w:rFonts w:ascii="Courier New" w:hAnsi="Courier New" w:cs="Courier New" w:hint="default"/>
      </w:rPr>
    </w:lvl>
    <w:lvl w:ilvl="2" w:tplc="04090005" w:tentative="1">
      <w:start w:val="1"/>
      <w:numFmt w:val="bullet"/>
      <w:lvlText w:val=""/>
      <w:lvlJc w:val="left"/>
      <w:pPr>
        <w:ind w:left="1485" w:hanging="360"/>
      </w:pPr>
      <w:rPr>
        <w:rFonts w:ascii="Wingdings" w:hAnsi="Wingdings" w:hint="default"/>
      </w:rPr>
    </w:lvl>
    <w:lvl w:ilvl="3" w:tplc="04090001" w:tentative="1">
      <w:start w:val="1"/>
      <w:numFmt w:val="bullet"/>
      <w:lvlText w:val=""/>
      <w:lvlJc w:val="left"/>
      <w:pPr>
        <w:ind w:left="2205" w:hanging="360"/>
      </w:pPr>
      <w:rPr>
        <w:rFonts w:ascii="Symbol" w:hAnsi="Symbol" w:hint="default"/>
      </w:rPr>
    </w:lvl>
    <w:lvl w:ilvl="4" w:tplc="04090003" w:tentative="1">
      <w:start w:val="1"/>
      <w:numFmt w:val="bullet"/>
      <w:lvlText w:val="o"/>
      <w:lvlJc w:val="left"/>
      <w:pPr>
        <w:ind w:left="2925" w:hanging="360"/>
      </w:pPr>
      <w:rPr>
        <w:rFonts w:ascii="Courier New" w:hAnsi="Courier New" w:cs="Courier New" w:hint="default"/>
      </w:rPr>
    </w:lvl>
    <w:lvl w:ilvl="5" w:tplc="04090005" w:tentative="1">
      <w:start w:val="1"/>
      <w:numFmt w:val="bullet"/>
      <w:lvlText w:val=""/>
      <w:lvlJc w:val="left"/>
      <w:pPr>
        <w:ind w:left="3645" w:hanging="360"/>
      </w:pPr>
      <w:rPr>
        <w:rFonts w:ascii="Wingdings" w:hAnsi="Wingdings" w:hint="default"/>
      </w:rPr>
    </w:lvl>
    <w:lvl w:ilvl="6" w:tplc="04090001" w:tentative="1">
      <w:start w:val="1"/>
      <w:numFmt w:val="bullet"/>
      <w:lvlText w:val=""/>
      <w:lvlJc w:val="left"/>
      <w:pPr>
        <w:ind w:left="4365" w:hanging="360"/>
      </w:pPr>
      <w:rPr>
        <w:rFonts w:ascii="Symbol" w:hAnsi="Symbol" w:hint="default"/>
      </w:rPr>
    </w:lvl>
    <w:lvl w:ilvl="7" w:tplc="04090003" w:tentative="1">
      <w:start w:val="1"/>
      <w:numFmt w:val="bullet"/>
      <w:lvlText w:val="o"/>
      <w:lvlJc w:val="left"/>
      <w:pPr>
        <w:ind w:left="5085" w:hanging="360"/>
      </w:pPr>
      <w:rPr>
        <w:rFonts w:ascii="Courier New" w:hAnsi="Courier New" w:cs="Courier New" w:hint="default"/>
      </w:rPr>
    </w:lvl>
    <w:lvl w:ilvl="8" w:tplc="04090005" w:tentative="1">
      <w:start w:val="1"/>
      <w:numFmt w:val="bullet"/>
      <w:lvlText w:val=""/>
      <w:lvlJc w:val="left"/>
      <w:pPr>
        <w:ind w:left="5805" w:hanging="360"/>
      </w:pPr>
      <w:rPr>
        <w:rFonts w:ascii="Wingdings" w:hAnsi="Wingdings" w:hint="default"/>
      </w:rPr>
    </w:lvl>
  </w:abstractNum>
  <w:num w:numId="1">
    <w:abstractNumId w:val="5"/>
  </w:num>
  <w:num w:numId="2">
    <w:abstractNumId w:val="11"/>
  </w:num>
  <w:num w:numId="3">
    <w:abstractNumId w:val="14"/>
  </w:num>
  <w:num w:numId="4">
    <w:abstractNumId w:val="12"/>
  </w:num>
  <w:num w:numId="5">
    <w:abstractNumId w:val="3"/>
  </w:num>
  <w:num w:numId="6">
    <w:abstractNumId w:val="15"/>
  </w:num>
  <w:num w:numId="7">
    <w:abstractNumId w:val="4"/>
  </w:num>
  <w:num w:numId="8">
    <w:abstractNumId w:val="10"/>
  </w:num>
  <w:num w:numId="9">
    <w:abstractNumId w:val="1"/>
  </w:num>
  <w:num w:numId="10">
    <w:abstractNumId w:val="0"/>
  </w:num>
  <w:num w:numId="11">
    <w:abstractNumId w:val="2"/>
  </w:num>
  <w:num w:numId="12">
    <w:abstractNumId w:val="8"/>
  </w:num>
  <w:num w:numId="13">
    <w:abstractNumId w:val="13"/>
  </w:num>
  <w:num w:numId="14">
    <w:abstractNumId w:val="7"/>
  </w:num>
  <w:num w:numId="15">
    <w:abstractNumId w:val="6"/>
  </w:num>
  <w:num w:numId="16">
    <w:abstractNumId w:val="9"/>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60"/>
    <w:rsid w:val="0002301D"/>
    <w:rsid w:val="00027107"/>
    <w:rsid w:val="000B139C"/>
    <w:rsid w:val="000B2206"/>
    <w:rsid w:val="000D67AF"/>
    <w:rsid w:val="00114800"/>
    <w:rsid w:val="0013012E"/>
    <w:rsid w:val="001614CD"/>
    <w:rsid w:val="00186586"/>
    <w:rsid w:val="001D3488"/>
    <w:rsid w:val="00202B51"/>
    <w:rsid w:val="002163F3"/>
    <w:rsid w:val="00220355"/>
    <w:rsid w:val="00225314"/>
    <w:rsid w:val="00282E60"/>
    <w:rsid w:val="002927F3"/>
    <w:rsid w:val="00293AA0"/>
    <w:rsid w:val="002948A1"/>
    <w:rsid w:val="002A1783"/>
    <w:rsid w:val="002B3770"/>
    <w:rsid w:val="002B45DC"/>
    <w:rsid w:val="002C798A"/>
    <w:rsid w:val="002E19B5"/>
    <w:rsid w:val="00305498"/>
    <w:rsid w:val="00307C28"/>
    <w:rsid w:val="003938D0"/>
    <w:rsid w:val="00397C37"/>
    <w:rsid w:val="003A4CFC"/>
    <w:rsid w:val="003C5655"/>
    <w:rsid w:val="003E758A"/>
    <w:rsid w:val="004103FD"/>
    <w:rsid w:val="00432840"/>
    <w:rsid w:val="0045775D"/>
    <w:rsid w:val="0047008F"/>
    <w:rsid w:val="00482059"/>
    <w:rsid w:val="0048562C"/>
    <w:rsid w:val="004B164C"/>
    <w:rsid w:val="00526E1D"/>
    <w:rsid w:val="00544599"/>
    <w:rsid w:val="00554A3C"/>
    <w:rsid w:val="0059666A"/>
    <w:rsid w:val="005A5498"/>
    <w:rsid w:val="0060207B"/>
    <w:rsid w:val="0060462A"/>
    <w:rsid w:val="006242DE"/>
    <w:rsid w:val="00625797"/>
    <w:rsid w:val="00631C35"/>
    <w:rsid w:val="006A5562"/>
    <w:rsid w:val="00726EB9"/>
    <w:rsid w:val="00727853"/>
    <w:rsid w:val="0074291F"/>
    <w:rsid w:val="00787251"/>
    <w:rsid w:val="007A7D9E"/>
    <w:rsid w:val="008031B9"/>
    <w:rsid w:val="00842D32"/>
    <w:rsid w:val="00852D6C"/>
    <w:rsid w:val="008932EA"/>
    <w:rsid w:val="008A4957"/>
    <w:rsid w:val="008B278A"/>
    <w:rsid w:val="008B4D1C"/>
    <w:rsid w:val="008F7509"/>
    <w:rsid w:val="009032B2"/>
    <w:rsid w:val="00955A57"/>
    <w:rsid w:val="00981728"/>
    <w:rsid w:val="009973ED"/>
    <w:rsid w:val="009A4CBB"/>
    <w:rsid w:val="009D554B"/>
    <w:rsid w:val="009F4AAA"/>
    <w:rsid w:val="00A05CE4"/>
    <w:rsid w:val="00A86DBE"/>
    <w:rsid w:val="00A96913"/>
    <w:rsid w:val="00AA6255"/>
    <w:rsid w:val="00AC5AFC"/>
    <w:rsid w:val="00AF2587"/>
    <w:rsid w:val="00B137C2"/>
    <w:rsid w:val="00B717D0"/>
    <w:rsid w:val="00BB357F"/>
    <w:rsid w:val="00BF28D4"/>
    <w:rsid w:val="00C72C0B"/>
    <w:rsid w:val="00C84438"/>
    <w:rsid w:val="00C928D6"/>
    <w:rsid w:val="00CA436E"/>
    <w:rsid w:val="00CA59EF"/>
    <w:rsid w:val="00CB0311"/>
    <w:rsid w:val="00CE4C35"/>
    <w:rsid w:val="00D05B8E"/>
    <w:rsid w:val="00D4195E"/>
    <w:rsid w:val="00D519E1"/>
    <w:rsid w:val="00D524EF"/>
    <w:rsid w:val="00D749AE"/>
    <w:rsid w:val="00DA2C24"/>
    <w:rsid w:val="00DA2FE0"/>
    <w:rsid w:val="00E210C7"/>
    <w:rsid w:val="00E233D8"/>
    <w:rsid w:val="00E456AB"/>
    <w:rsid w:val="00E57A49"/>
    <w:rsid w:val="00E65B7D"/>
    <w:rsid w:val="00E9111E"/>
    <w:rsid w:val="00EA3923"/>
    <w:rsid w:val="00ED0775"/>
    <w:rsid w:val="00F36A1E"/>
    <w:rsid w:val="00F44FAD"/>
    <w:rsid w:val="00F93B6D"/>
    <w:rsid w:val="00FA17FC"/>
    <w:rsid w:val="00FA2590"/>
    <w:rsid w:val="00FA61AB"/>
    <w:rsid w:val="00FD5571"/>
    <w:rsid w:val="00FF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C5E81-F8D9-4119-866A-F9B0D912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B8E"/>
  </w:style>
  <w:style w:type="paragraph" w:styleId="Heading3">
    <w:name w:val="heading 3"/>
    <w:basedOn w:val="Normal"/>
    <w:next w:val="Normal"/>
    <w:link w:val="Heading3Char"/>
    <w:qFormat/>
    <w:rsid w:val="00282E60"/>
    <w:pPr>
      <w:keepNext/>
      <w:tabs>
        <w:tab w:val="num" w:pos="720"/>
      </w:tabs>
      <w:suppressAutoHyphens/>
      <w:spacing w:after="0" w:line="240" w:lineRule="auto"/>
      <w:ind w:left="720" w:hanging="720"/>
      <w:outlineLvl w:val="2"/>
    </w:pPr>
    <w:rPr>
      <w:rFonts w:ascii="Arial" w:eastAsia="Times New Roman" w:hAnsi="Arial" w:cs="Arial"/>
      <w:b/>
      <w:bCs/>
      <w:color w:val="000000"/>
      <w:sz w:val="24"/>
      <w:szCs w:val="20"/>
      <w:u w:val="single"/>
      <w:lang w:eastAsia="ar-SA"/>
    </w:rPr>
  </w:style>
  <w:style w:type="paragraph" w:styleId="Heading5">
    <w:name w:val="heading 5"/>
    <w:basedOn w:val="Normal"/>
    <w:next w:val="Normal"/>
    <w:link w:val="Heading5Char"/>
    <w:qFormat/>
    <w:rsid w:val="00282E60"/>
    <w:pPr>
      <w:keepNext/>
      <w:tabs>
        <w:tab w:val="num" w:pos="1008"/>
      </w:tabs>
      <w:suppressAutoHyphens/>
      <w:overflowPunct w:val="0"/>
      <w:autoSpaceDE w:val="0"/>
      <w:spacing w:after="0" w:line="240" w:lineRule="auto"/>
      <w:ind w:left="1008" w:hanging="1008"/>
      <w:textAlignment w:val="baseline"/>
      <w:outlineLvl w:val="4"/>
    </w:pPr>
    <w:rPr>
      <w:rFonts w:ascii="Times New Roman" w:eastAsia="Times New Roman" w:hAnsi="Times New Roman" w:cs="Times New Roman"/>
      <w:b/>
      <w:sz w:val="24"/>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82E60"/>
    <w:rPr>
      <w:color w:val="0000FF"/>
      <w:u w:val="single"/>
    </w:rPr>
  </w:style>
  <w:style w:type="character" w:customStyle="1" w:styleId="Heading3Char">
    <w:name w:val="Heading 3 Char"/>
    <w:basedOn w:val="DefaultParagraphFont"/>
    <w:link w:val="Heading3"/>
    <w:rsid w:val="00282E60"/>
    <w:rPr>
      <w:rFonts w:ascii="Arial" w:eastAsia="Times New Roman" w:hAnsi="Arial" w:cs="Arial"/>
      <w:b/>
      <w:bCs/>
      <w:color w:val="000000"/>
      <w:sz w:val="24"/>
      <w:szCs w:val="20"/>
      <w:u w:val="single"/>
      <w:lang w:eastAsia="ar-SA"/>
    </w:rPr>
  </w:style>
  <w:style w:type="character" w:customStyle="1" w:styleId="Heading5Char">
    <w:name w:val="Heading 5 Char"/>
    <w:basedOn w:val="DefaultParagraphFont"/>
    <w:link w:val="Heading5"/>
    <w:rsid w:val="00282E60"/>
    <w:rPr>
      <w:rFonts w:ascii="Times New Roman" w:eastAsia="Times New Roman" w:hAnsi="Times New Roman" w:cs="Times New Roman"/>
      <w:b/>
      <w:sz w:val="24"/>
      <w:szCs w:val="20"/>
      <w:u w:val="single"/>
      <w:lang w:eastAsia="ar-SA"/>
    </w:rPr>
  </w:style>
  <w:style w:type="paragraph" w:styleId="Header">
    <w:name w:val="header"/>
    <w:basedOn w:val="Normal"/>
    <w:link w:val="HeaderChar"/>
    <w:rsid w:val="00282E60"/>
    <w:pPr>
      <w:tabs>
        <w:tab w:val="center" w:pos="4153"/>
        <w:tab w:val="right" w:pos="8306"/>
      </w:tabs>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282E60"/>
    <w:rPr>
      <w:rFonts w:ascii="Times New Roman" w:eastAsia="Times New Roman" w:hAnsi="Times New Roman" w:cs="Times New Roman"/>
      <w:sz w:val="20"/>
      <w:szCs w:val="20"/>
      <w:lang w:eastAsia="ar-SA"/>
    </w:rPr>
  </w:style>
  <w:style w:type="paragraph" w:styleId="Footer">
    <w:name w:val="footer"/>
    <w:basedOn w:val="Normal"/>
    <w:link w:val="FooterChar"/>
    <w:unhideWhenUsed/>
    <w:rsid w:val="00282E60"/>
    <w:pPr>
      <w:tabs>
        <w:tab w:val="center" w:pos="4680"/>
        <w:tab w:val="right" w:pos="9360"/>
      </w:tabs>
      <w:spacing w:after="0" w:line="240" w:lineRule="auto"/>
    </w:pPr>
  </w:style>
  <w:style w:type="character" w:customStyle="1" w:styleId="FooterChar">
    <w:name w:val="Footer Char"/>
    <w:basedOn w:val="DefaultParagraphFont"/>
    <w:link w:val="Footer"/>
    <w:rsid w:val="00282E60"/>
  </w:style>
  <w:style w:type="paragraph" w:styleId="NormalWeb">
    <w:name w:val="Normal (Web)"/>
    <w:basedOn w:val="Normal"/>
    <w:uiPriority w:val="99"/>
    <w:unhideWhenUsed/>
    <w:rsid w:val="00282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2E60"/>
  </w:style>
  <w:style w:type="paragraph" w:styleId="ListParagraph">
    <w:name w:val="List Paragraph"/>
    <w:basedOn w:val="Normal"/>
    <w:uiPriority w:val="34"/>
    <w:qFormat/>
    <w:rsid w:val="00282E60"/>
    <w:pPr>
      <w:ind w:left="720"/>
      <w:contextualSpacing/>
    </w:pPr>
  </w:style>
  <w:style w:type="character" w:customStyle="1" w:styleId="fcg">
    <w:name w:val="fcg"/>
    <w:basedOn w:val="DefaultParagraphFont"/>
    <w:rsid w:val="002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B23A1-41BC-43A8-B7F4-F3405978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Merlinhawk Aerospace Pvt.Ltd,</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Reetha</dc:creator>
  <cp:keywords/>
  <dc:description/>
  <cp:lastModifiedBy>Karuna Munikrishna</cp:lastModifiedBy>
  <cp:revision>2</cp:revision>
  <dcterms:created xsi:type="dcterms:W3CDTF">2014-10-01T06:26:00Z</dcterms:created>
  <dcterms:modified xsi:type="dcterms:W3CDTF">2014-10-01T06:26:00Z</dcterms:modified>
</cp:coreProperties>
</file>